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551D2" w14:textId="4BC20E79" w:rsidR="007202DB" w:rsidRPr="00362A1D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40"/>
          <w:szCs w:val="40"/>
        </w:rPr>
      </w:pPr>
      <w:r w:rsidRPr="00362A1D">
        <w:rPr>
          <w:rFonts w:ascii="Times New Roman" w:hAnsi="Times New Roman" w:cs="Times New Roman"/>
          <w:b/>
          <w:bCs/>
          <w:sz w:val="40"/>
          <w:szCs w:val="40"/>
        </w:rPr>
        <w:t>Tao Sun</w:t>
      </w:r>
    </w:p>
    <w:p w14:paraId="523B5B4F" w14:textId="7451B7EC" w:rsidR="007202DB" w:rsidRPr="00147110" w:rsidRDefault="00C96505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1320</w:t>
      </w:r>
      <w:r w:rsidR="00147110">
        <w:rPr>
          <w:rFonts w:ascii="Times New Roman" w:hAnsi="Times New Roman" w:cs="Times New Roman"/>
        </w:rPr>
        <w:t xml:space="preserve"> Carriage Hill Dr</w:t>
      </w:r>
    </w:p>
    <w:p w14:paraId="4A2ABE7D" w14:textId="196AA737" w:rsidR="007202DB" w:rsidRPr="00147110" w:rsidRDefault="00147110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Athens, OH</w:t>
      </w:r>
      <w:r w:rsidR="00A4415F" w:rsidRPr="00147110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5701</w:t>
      </w:r>
    </w:p>
    <w:p w14:paraId="3495988E" w14:textId="77777777" w:rsidR="00624A67" w:rsidRPr="00147110" w:rsidRDefault="00624A67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4DAA49D" w14:textId="05B0D8F9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Mobile: </w:t>
      </w:r>
      <w:r w:rsidR="00A4415F" w:rsidRPr="00147110">
        <w:rPr>
          <w:rFonts w:ascii="Times New Roman" w:hAnsi="Times New Roman" w:cs="Times New Roman"/>
        </w:rPr>
        <w:t>(219)-386-8179</w:t>
      </w:r>
    </w:p>
    <w:p w14:paraId="32EA07C2" w14:textId="69B1946D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Email: </w:t>
      </w:r>
      <w:r w:rsidR="000A7106">
        <w:rPr>
          <w:rFonts w:ascii="Times New Roman" w:hAnsi="Times New Roman" w:cs="Times New Roman"/>
        </w:rPr>
        <w:t>ts202115@ohio.edu</w:t>
      </w:r>
    </w:p>
    <w:p w14:paraId="514DC7A0" w14:textId="77777777" w:rsidR="00F5797E" w:rsidRPr="00147110" w:rsidRDefault="00F5797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</w:p>
    <w:p w14:paraId="29BF6D33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  <w:r w:rsidRPr="00147110">
        <w:rPr>
          <w:rFonts w:ascii="Times New Roman" w:hAnsi="Times New Roman" w:cs="Times New Roman"/>
          <w:sz w:val="36"/>
          <w:szCs w:val="36"/>
        </w:rPr>
        <w:t>Personal statement</w:t>
      </w:r>
    </w:p>
    <w:p w14:paraId="2FCCF713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52F5A8F" w14:textId="286F9B90" w:rsidR="00855766" w:rsidRDefault="00C96505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 xml:space="preserve">In Fall 2016, 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I </w:t>
      </w:r>
      <w:r>
        <w:rPr>
          <w:rFonts w:ascii="Times New Roman" w:hAnsi="Times New Roman" w:cs="Times New Roman"/>
          <w:spacing w:val="-5"/>
          <w:kern w:val="1"/>
        </w:rPr>
        <w:t>was enrolled into the PhD program of Compu</w:t>
      </w:r>
      <w:r w:rsidR="002D58B0">
        <w:rPr>
          <w:rFonts w:ascii="Times New Roman" w:hAnsi="Times New Roman" w:cs="Times New Roman"/>
          <w:spacing w:val="-5"/>
          <w:kern w:val="1"/>
        </w:rPr>
        <w:t xml:space="preserve">ter Science in Ohio University. </w:t>
      </w:r>
      <w:r>
        <w:rPr>
          <w:rFonts w:ascii="Times New Roman" w:hAnsi="Times New Roman" w:cs="Times New Roman"/>
          <w:spacing w:val="-5"/>
          <w:kern w:val="1"/>
        </w:rPr>
        <w:t xml:space="preserve">In the meantime, I am a </w:t>
      </w:r>
      <w:r w:rsidR="00292F8A">
        <w:rPr>
          <w:rFonts w:ascii="Times New Roman" w:hAnsi="Times New Roman" w:cs="Times New Roman"/>
          <w:spacing w:val="-5"/>
          <w:kern w:val="1"/>
        </w:rPr>
        <w:t xml:space="preserve">second-year </w:t>
      </w:r>
      <w:r w:rsidR="00007C98">
        <w:rPr>
          <w:rFonts w:ascii="Times New Roman" w:hAnsi="Times New Roman" w:cs="Times New Roman"/>
          <w:spacing w:val="-5"/>
          <w:kern w:val="1"/>
        </w:rPr>
        <w:t xml:space="preserve">candidate of </w:t>
      </w:r>
      <w:r w:rsidR="00592199">
        <w:rPr>
          <w:rFonts w:ascii="Times New Roman" w:hAnsi="Times New Roman" w:cs="Times New Roman"/>
          <w:spacing w:val="-5"/>
          <w:kern w:val="1"/>
        </w:rPr>
        <w:t>Master of Mathematics (Computer Science track)</w:t>
      </w:r>
      <w:r>
        <w:rPr>
          <w:rFonts w:ascii="Times New Roman" w:hAnsi="Times New Roman" w:cs="Times New Roman"/>
          <w:spacing w:val="-5"/>
          <w:kern w:val="1"/>
        </w:rPr>
        <w:t xml:space="preserve"> in the same university. </w:t>
      </w:r>
      <w:r w:rsidR="002D58B0">
        <w:rPr>
          <w:rFonts w:ascii="Times New Roman" w:hAnsi="Times New Roman" w:cs="Times New Roman"/>
          <w:spacing w:val="-5"/>
          <w:kern w:val="1"/>
        </w:rPr>
        <w:t>My research interes</w:t>
      </w:r>
      <w:r w:rsidR="00E76A18">
        <w:rPr>
          <w:rFonts w:ascii="Times New Roman" w:hAnsi="Times New Roman" w:cs="Times New Roman"/>
          <w:spacing w:val="-5"/>
          <w:kern w:val="1"/>
        </w:rPr>
        <w:t xml:space="preserve">t is in computer vision combing natural language </w:t>
      </w:r>
      <w:r w:rsidR="002D58B0">
        <w:rPr>
          <w:rFonts w:ascii="Times New Roman" w:hAnsi="Times New Roman" w:cs="Times New Roman"/>
          <w:spacing w:val="-5"/>
          <w:kern w:val="1"/>
        </w:rPr>
        <w:t>processing methods and theoretical analysis of deep learning training methods.</w:t>
      </w:r>
      <w:r w:rsidR="00560499">
        <w:rPr>
          <w:rFonts w:ascii="Times New Roman" w:hAnsi="Times New Roman" w:cs="Times New Roman"/>
          <w:spacing w:val="-5"/>
          <w:kern w:val="1"/>
        </w:rPr>
        <w:t xml:space="preserve"> </w:t>
      </w:r>
      <w:r w:rsidR="003B2B00">
        <w:rPr>
          <w:rFonts w:ascii="Times New Roman" w:hAnsi="Times New Roman" w:cs="Times New Roman"/>
          <w:spacing w:val="-5"/>
          <w:kern w:val="1"/>
        </w:rPr>
        <w:t xml:space="preserve">My last degree was </w:t>
      </w:r>
      <w:r w:rsidR="003B2B00" w:rsidRPr="003B2B00">
        <w:rPr>
          <w:rFonts w:ascii="Times New Roman" w:hAnsi="Times New Roman" w:cs="Times New Roman"/>
          <w:bCs/>
          <w:spacing w:val="-5"/>
          <w:kern w:val="1"/>
        </w:rPr>
        <w:t>Master of Science in Engineering</w:t>
      </w:r>
      <w:r w:rsidR="003B2B00">
        <w:rPr>
          <w:rFonts w:ascii="Times New Roman" w:hAnsi="Times New Roman" w:cs="Times New Roman"/>
          <w:bCs/>
          <w:spacing w:val="-5"/>
          <w:kern w:val="1"/>
        </w:rPr>
        <w:t xml:space="preserve"> (Physical Electronics) from Huazhong University of Science and Technology in China, which was </w:t>
      </w:r>
      <w:r w:rsidR="000C6975">
        <w:rPr>
          <w:rFonts w:ascii="Times New Roman" w:hAnsi="Times New Roman" w:cs="Times New Roman"/>
          <w:bCs/>
          <w:spacing w:val="-5"/>
          <w:kern w:val="1"/>
        </w:rPr>
        <w:t xml:space="preserve">conferred </w:t>
      </w:r>
      <w:r w:rsidR="003B2B00">
        <w:rPr>
          <w:rFonts w:ascii="Times New Roman" w:hAnsi="Times New Roman" w:cs="Times New Roman"/>
          <w:bCs/>
          <w:spacing w:val="-5"/>
          <w:kern w:val="1"/>
        </w:rPr>
        <w:t>more than 10 years ago.</w:t>
      </w:r>
      <w:r w:rsidR="003B2B00" w:rsidRPr="003B2B00">
        <w:rPr>
          <w:rFonts w:ascii="Times New Roman" w:hAnsi="Times New Roman" w:cs="Times New Roman"/>
          <w:spacing w:val="-5"/>
          <w:kern w:val="1"/>
        </w:rPr>
        <w:t xml:space="preserve"> </w:t>
      </w:r>
      <w:r w:rsidR="000C6975">
        <w:rPr>
          <w:rFonts w:ascii="Times New Roman" w:hAnsi="Times New Roman" w:cs="Times New Roman"/>
          <w:spacing w:val="-5"/>
          <w:kern w:val="1"/>
        </w:rPr>
        <w:t xml:space="preserve">After graduation, I entered the software industry. 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As a </w:t>
      </w:r>
      <w:r>
        <w:rPr>
          <w:rFonts w:ascii="Times New Roman" w:hAnsi="Times New Roman" w:cs="Times New Roman"/>
          <w:spacing w:val="-5"/>
          <w:kern w:val="1"/>
        </w:rPr>
        <w:t>seasoned</w:t>
      </w:r>
      <w:r w:rsidR="007202DB" w:rsidRPr="00147110">
        <w:rPr>
          <w:rFonts w:ascii="Times New Roman" w:hAnsi="Times New Roman" w:cs="Times New Roman"/>
          <w:spacing w:val="-5"/>
          <w:kern w:val="1"/>
        </w:rPr>
        <w:t xml:space="preserve"> </w:t>
      </w:r>
      <w:r w:rsidR="007E5DB1" w:rsidRPr="00147110">
        <w:rPr>
          <w:rFonts w:ascii="Times New Roman" w:hAnsi="Times New Roman" w:cs="Times New Roman"/>
          <w:spacing w:val="-5"/>
          <w:kern w:val="1"/>
        </w:rPr>
        <w:t xml:space="preserve">software </w:t>
      </w:r>
      <w:r w:rsidR="000C6975">
        <w:rPr>
          <w:rFonts w:ascii="Times New Roman" w:hAnsi="Times New Roman" w:cs="Times New Roman"/>
          <w:spacing w:val="-5"/>
          <w:kern w:val="1"/>
        </w:rPr>
        <w:t>engineer, I had</w:t>
      </w:r>
      <w:r w:rsidR="008A1F03">
        <w:rPr>
          <w:rFonts w:ascii="Times New Roman" w:hAnsi="Times New Roman" w:cs="Times New Roman"/>
          <w:spacing w:val="-5"/>
          <w:kern w:val="1"/>
        </w:rPr>
        <w:t xml:space="preserve"> </w:t>
      </w:r>
      <w:r w:rsidR="000C6975">
        <w:rPr>
          <w:rFonts w:ascii="Times New Roman" w:hAnsi="Times New Roman" w:cs="Times New Roman"/>
          <w:spacing w:val="-5"/>
          <w:kern w:val="1"/>
        </w:rPr>
        <w:t>10 years’ successful experience, working for 9Spaces and SAS successively</w:t>
      </w:r>
      <w:r w:rsidR="007202DB" w:rsidRPr="00147110">
        <w:rPr>
          <w:rFonts w:ascii="Times New Roman" w:hAnsi="Times New Roman" w:cs="Times New Roman"/>
          <w:spacing w:val="-5"/>
          <w:kern w:val="1"/>
        </w:rPr>
        <w:t>.</w:t>
      </w:r>
    </w:p>
    <w:p w14:paraId="5F147545" w14:textId="77777777" w:rsidR="008F3E3B" w:rsidRDefault="008F3E3B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pacing w:val="-5"/>
          <w:kern w:val="1"/>
        </w:rPr>
      </w:pPr>
    </w:p>
    <w:p w14:paraId="2EE3CADC" w14:textId="766F56A6" w:rsidR="008F3E3B" w:rsidRPr="006E66F8" w:rsidRDefault="00CA36B8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sz w:val="36"/>
          <w:szCs w:val="36"/>
        </w:rPr>
      </w:pPr>
      <w:r w:rsidRPr="006E66F8">
        <w:rPr>
          <w:rFonts w:ascii="Times New Roman" w:hAnsi="Times New Roman" w:cs="Times New Roman"/>
          <w:sz w:val="36"/>
          <w:szCs w:val="36"/>
        </w:rPr>
        <w:t>Academic p</w:t>
      </w:r>
      <w:r w:rsidR="005E1EAB" w:rsidRPr="006E66F8">
        <w:rPr>
          <w:rFonts w:ascii="Times New Roman" w:hAnsi="Times New Roman" w:cs="Times New Roman"/>
          <w:sz w:val="36"/>
          <w:szCs w:val="36"/>
        </w:rPr>
        <w:t>rojecets</w:t>
      </w:r>
    </w:p>
    <w:p w14:paraId="285C05DB" w14:textId="77777777" w:rsidR="00CA36B8" w:rsidRDefault="00CA36B8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49CED8C" w14:textId="57276A54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Final Project of Natural Language Processing</w:t>
      </w:r>
      <w:r w:rsidRPr="00027576">
        <w:rPr>
          <w:rFonts w:ascii="Times New Roman" w:hAnsi="Times New Roman" w:cs="Times New Roman"/>
        </w:rPr>
        <w:t>, Spring 2016</w:t>
      </w:r>
    </w:p>
    <w:p w14:paraId="60034028" w14:textId="77777777" w:rsidR="00027576" w:rsidRDefault="00027576" w:rsidP="0002757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26F415" w14:textId="50402797" w:rsidR="00027576" w:rsidRDefault="00027576" w:rsidP="00027576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027576">
        <w:rPr>
          <w:rFonts w:ascii="Times New Roman" w:hAnsi="Times New Roman" w:cs="Times New Roman"/>
          <w:b/>
        </w:rPr>
        <w:t>Title</w:t>
      </w:r>
      <w:r w:rsidRPr="0002757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NewRomanPSMT" w:hAnsi="TimesNewRomanPSMT" w:cs="TimesNewRomanPSMT"/>
        </w:rPr>
        <w:t>Acquisition of Topic Signatures with Hypothesis Tests Based on Word Embedding</w:t>
      </w:r>
    </w:p>
    <w:p w14:paraId="77C11DB0" w14:textId="4B0C9BBE" w:rsidR="00027576" w:rsidRPr="00E46D08" w:rsidRDefault="00027576" w:rsidP="000C08FE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027576">
        <w:rPr>
          <w:rFonts w:ascii="TimesNewRomanPSMT" w:hAnsi="TimesNewRomanPSMT" w:cs="TimesNewRomanPSMT"/>
          <w:b/>
        </w:rPr>
        <w:t>Description</w:t>
      </w:r>
      <w:r>
        <w:rPr>
          <w:rFonts w:ascii="TimesNewRomanPSMT" w:hAnsi="TimesNewRomanPSMT" w:cs="TimesNewRomanPSMT"/>
        </w:rPr>
        <w:t>: A topic signature is a vector of terms associated with a topic.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In this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>project, a class of adapted hypothesis tests, which leverage on semantic information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 xml:space="preserve">provided by word embedding, is </w:t>
      </w:r>
      <w:r w:rsidR="00A731DF">
        <w:rPr>
          <w:rFonts w:ascii="TimesNewRomanPSMT" w:hAnsi="TimesNewRomanPSMT" w:cs="TimesNewRomanPSMT"/>
        </w:rPr>
        <w:t>proposed</w:t>
      </w:r>
      <w:r w:rsidR="00E46D08" w:rsidRPr="00E46D08">
        <w:rPr>
          <w:rFonts w:ascii="TimesNewRomanPSMT" w:hAnsi="TimesNewRomanPSMT" w:cs="TimesNewRomanPSMT"/>
        </w:rPr>
        <w:t>. Taking self-categorized document sets</w:t>
      </w:r>
      <w:r w:rsidR="00E46D08">
        <w:rPr>
          <w:rFonts w:ascii="TimesNewRomanPSMT" w:hAnsi="TimesNewRomanPSMT" w:cs="TimesNewRomanPSMT"/>
        </w:rPr>
        <w:t xml:space="preserve"> extracted from </w:t>
      </w:r>
      <w:r w:rsidR="00E46D08" w:rsidRPr="00E46D08">
        <w:rPr>
          <w:rFonts w:ascii="TimesNewRomanPSMT" w:hAnsi="TimesNewRomanPSMT" w:cs="TimesNewRomanPSMT"/>
        </w:rPr>
        <w:t>Wikipedia as the corpus, topic signatures are acquired with the</w:t>
      </w:r>
      <w:r w:rsidR="00E46D08">
        <w:rPr>
          <w:rFonts w:ascii="TimesNewRomanPSMT" w:hAnsi="TimesNewRomanPSMT" w:cs="TimesNewRomanPSMT"/>
        </w:rPr>
        <w:t xml:space="preserve"> </w:t>
      </w:r>
      <w:r w:rsidR="00E46D08" w:rsidRPr="00E46D08">
        <w:rPr>
          <w:rFonts w:ascii="TimesNewRomanPSMT" w:hAnsi="TimesNewRomanPSMT" w:cs="TimesNewRomanPSMT"/>
        </w:rPr>
        <w:t xml:space="preserve">adatpted </w:t>
      </w:r>
      <w:r w:rsidR="004207B4">
        <w:rPr>
          <w:rFonts w:ascii="TimesNewRomanPSMT" w:hAnsi="TimesNewRomanPSMT" w:cs="TimesNewRomanPSMT"/>
        </w:rPr>
        <w:t>methods</w:t>
      </w:r>
      <w:r w:rsidR="00E46D08" w:rsidRPr="00E46D08">
        <w:rPr>
          <w:rFonts w:ascii="TimesNewRomanPSMT" w:hAnsi="TimesNewRomanPSMT" w:cs="TimesNewRomanPSMT"/>
        </w:rPr>
        <w:t xml:space="preserve"> for each category of documents.</w:t>
      </w:r>
      <w:r w:rsidR="000C08FE">
        <w:rPr>
          <w:rFonts w:ascii="TimesNewRomanPSMT" w:hAnsi="TimesNewRomanPSMT" w:cs="TimesNewRomanPSMT"/>
        </w:rPr>
        <w:t xml:space="preserve"> For each topic signature, both the terms computed by the adatptions and that computed by </w:t>
      </w:r>
      <w:r w:rsidR="00686D4D">
        <w:rPr>
          <w:rFonts w:ascii="TimesNewRomanPSMT" w:hAnsi="TimesNewRomanPSMT" w:cs="TimesNewRomanPSMT"/>
        </w:rPr>
        <w:t>general</w:t>
      </w:r>
      <w:r w:rsidR="000C08FE">
        <w:rPr>
          <w:rFonts w:ascii="TimesNewRomanPSMT" w:hAnsi="TimesNewRomanPSMT" w:cs="TimesNewRomanPSMT"/>
        </w:rPr>
        <w:t xml:space="preserve"> hypothesis tests are searched as keywords in the </w:t>
      </w:r>
      <w:r w:rsidR="001179A0">
        <w:rPr>
          <w:rFonts w:ascii="TimesNewRomanPSMT" w:hAnsi="TimesNewRomanPSMT" w:cs="TimesNewRomanPSMT"/>
        </w:rPr>
        <w:t xml:space="preserve">test </w:t>
      </w:r>
      <w:r w:rsidR="000C08FE">
        <w:rPr>
          <w:rFonts w:ascii="TimesNewRomanPSMT" w:hAnsi="TimesNewRomanPSMT" w:cs="TimesNewRomanPSMT"/>
        </w:rPr>
        <w:t xml:space="preserve">corpus through Lucene. </w:t>
      </w:r>
      <w:r w:rsidR="000C08FE">
        <w:rPr>
          <w:rFonts w:ascii="TimesNewRomanPSMT" w:hAnsi="TimesNewRomanPSMT" w:cs="TimesNewRomanPSMT"/>
          <w:i/>
          <w:iCs/>
        </w:rPr>
        <w:t>F</w:t>
      </w:r>
      <w:r w:rsidR="000C08FE">
        <w:rPr>
          <w:rFonts w:ascii="TimesNewRomanPSMT" w:hAnsi="TimesNewRomanPSMT" w:cs="TimesNewRomanPSMT"/>
          <w:sz w:val="16"/>
          <w:szCs w:val="16"/>
        </w:rPr>
        <w:t>0.5</w:t>
      </w:r>
      <w:r w:rsidR="000C08FE">
        <w:rPr>
          <w:rFonts w:ascii="TimesNewRomanPSMT" w:hAnsi="TimesNewRomanPSMT" w:cs="TimesNewRomanPSMT"/>
        </w:rPr>
        <w:t xml:space="preserve">-scores for </w:t>
      </w:r>
      <w:r w:rsidR="00841F7A">
        <w:rPr>
          <w:rFonts w:ascii="TimesNewRomanPSMT" w:hAnsi="TimesNewRomanPSMT" w:cs="TimesNewRomanPSMT"/>
        </w:rPr>
        <w:t>both results are compared to evaluate the adapted method</w:t>
      </w:r>
      <w:r w:rsidR="003141BE">
        <w:rPr>
          <w:rFonts w:ascii="TimesNewRomanPSMT" w:hAnsi="TimesNewRomanPSMT" w:cs="TimesNewRomanPSMT"/>
        </w:rPr>
        <w:t>s</w:t>
      </w:r>
      <w:r w:rsidR="000C08FE">
        <w:rPr>
          <w:rFonts w:ascii="TimesNewRomanPSMT" w:hAnsi="TimesNewRomanPSMT" w:cs="TimesNewRomanPSMT"/>
        </w:rPr>
        <w:t xml:space="preserve">. The results illustrate that </w:t>
      </w:r>
      <w:r w:rsidR="000C08FE">
        <w:rPr>
          <w:rFonts w:ascii="TimesNewRomanPSMT" w:hAnsi="TimesNewRomanPSMT" w:cs="TimesNewRomanPSMT"/>
          <w:i/>
          <w:iCs/>
        </w:rPr>
        <w:t>F</w:t>
      </w:r>
      <w:r w:rsidR="000C08FE">
        <w:rPr>
          <w:rFonts w:ascii="TimesNewRomanPSMT" w:hAnsi="TimesNewRomanPSMT" w:cs="TimesNewRomanPSMT"/>
          <w:sz w:val="16"/>
          <w:szCs w:val="16"/>
        </w:rPr>
        <w:t>0.5</w:t>
      </w:r>
      <w:r w:rsidR="000C08FE">
        <w:rPr>
          <w:rFonts w:ascii="TimesNewRomanPSMT" w:hAnsi="TimesNewRomanPSMT" w:cs="TimesNewRomanPSMT"/>
        </w:rPr>
        <w:t xml:space="preserve">-scores are improved significantly, which indicates that </w:t>
      </w:r>
      <w:r w:rsidR="0092416A">
        <w:rPr>
          <w:rFonts w:ascii="TimesNewRomanPSMT" w:hAnsi="TimesNewRomanPSMT" w:cs="TimesNewRomanPSMT"/>
        </w:rPr>
        <w:t xml:space="preserve">by fully exploiting semantic information </w:t>
      </w:r>
      <w:r w:rsidR="000C08FE">
        <w:rPr>
          <w:rFonts w:ascii="TimesNewRomanPSMT" w:hAnsi="TimesNewRomanPSMT" w:cs="TimesNewRomanPSMT"/>
        </w:rPr>
        <w:t xml:space="preserve">the </w:t>
      </w:r>
      <w:r w:rsidR="00D942A2">
        <w:rPr>
          <w:rFonts w:ascii="TimesNewRomanPSMT" w:hAnsi="TimesNewRomanPSMT" w:cs="TimesNewRomanPSMT"/>
        </w:rPr>
        <w:t xml:space="preserve">proposed </w:t>
      </w:r>
      <w:r w:rsidR="00753175">
        <w:rPr>
          <w:rFonts w:ascii="TimesNewRomanPSMT" w:hAnsi="TimesNewRomanPSMT" w:cs="TimesNewRomanPSMT"/>
        </w:rPr>
        <w:t>method</w:t>
      </w:r>
      <w:r w:rsidR="00D942A2">
        <w:rPr>
          <w:rFonts w:ascii="TimesNewRomanPSMT" w:hAnsi="TimesNewRomanPSMT" w:cs="TimesNewRomanPSMT"/>
        </w:rPr>
        <w:t>s</w:t>
      </w:r>
      <w:r w:rsidR="000C08FE">
        <w:rPr>
          <w:rFonts w:ascii="TimesNewRomanPSMT" w:hAnsi="TimesNewRomanPSMT" w:cs="TimesNewRomanPSMT"/>
        </w:rPr>
        <w:t xml:space="preserve"> at least partly resolve the noise issue</w:t>
      </w:r>
      <w:r w:rsidR="0092416A">
        <w:rPr>
          <w:rFonts w:ascii="TimesNewRomanPSMT" w:hAnsi="TimesNewRomanPSMT" w:cs="TimesNewRomanPSMT"/>
        </w:rPr>
        <w:t xml:space="preserve"> existed in the general hypothesis tests</w:t>
      </w:r>
      <w:r w:rsidR="000C08FE">
        <w:rPr>
          <w:rFonts w:ascii="TimesNewRomanPSMT" w:hAnsi="TimesNewRomanPSMT" w:cs="TimesNewRomanPSMT"/>
        </w:rPr>
        <w:t>.</w:t>
      </w:r>
    </w:p>
    <w:p w14:paraId="2351F80A" w14:textId="77777777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AA56BDB" w14:textId="77777777" w:rsid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647BB9C" w14:textId="667293CC" w:rsidR="00033605" w:rsidRP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Project of</w:t>
      </w:r>
      <w:r w:rsidR="00033605" w:rsidRPr="00027576">
        <w:rPr>
          <w:rFonts w:ascii="Times New Roman" w:hAnsi="Times New Roman" w:cs="Times New Roman"/>
          <w:b/>
        </w:rPr>
        <w:t xml:space="preserve"> Machine Learning course</w:t>
      </w:r>
      <w:r w:rsidRPr="000275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Fall 2016</w:t>
      </w:r>
    </w:p>
    <w:p w14:paraId="10B67339" w14:textId="77777777" w:rsidR="00033605" w:rsidRPr="00027576" w:rsidRDefault="00033605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A3419E" w14:textId="4BE8AA6D" w:rsidR="008F3E3B" w:rsidRPr="00027576" w:rsidRDefault="00027576" w:rsidP="0003360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576">
        <w:rPr>
          <w:rFonts w:ascii="Times New Roman" w:hAnsi="Times New Roman" w:cs="Times New Roman"/>
          <w:b/>
        </w:rPr>
        <w:t>Title</w:t>
      </w:r>
      <w:r w:rsidR="00033605" w:rsidRPr="00027576">
        <w:rPr>
          <w:rFonts w:ascii="Times New Roman" w:hAnsi="Times New Roman" w:cs="Times New Roman"/>
        </w:rPr>
        <w:t>: Classification of Alzheimer’s Disease and Normal Congnitive Status with Recurrent Neural Networks in Resting State fMRI</w:t>
      </w:r>
    </w:p>
    <w:p w14:paraId="02B6CC11" w14:textId="4CAEA140" w:rsidR="00033605" w:rsidRPr="00027576" w:rsidRDefault="00033605" w:rsidP="00E24B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27576">
        <w:rPr>
          <w:rFonts w:ascii="Times New Roman" w:hAnsi="Times New Roman" w:cs="Times New Roman"/>
          <w:b/>
        </w:rPr>
        <w:t>Description</w:t>
      </w:r>
      <w:r w:rsidRPr="00027576">
        <w:rPr>
          <w:rFonts w:ascii="Times New Roman" w:hAnsi="Times New Roman" w:cs="Times New Roman"/>
        </w:rPr>
        <w:t xml:space="preserve">: A deep learning framework is designed </w:t>
      </w:r>
      <w:r w:rsidR="00027576" w:rsidRPr="00027576">
        <w:rPr>
          <w:rFonts w:ascii="Times New Roman" w:hAnsi="Times New Roman" w:cs="Times New Roman"/>
        </w:rPr>
        <w:t>providing assist to</w:t>
      </w:r>
      <w:r w:rsidR="00027576">
        <w:rPr>
          <w:rFonts w:ascii="Times New Roman" w:hAnsi="Times New Roman" w:cs="Times New Roman"/>
        </w:rPr>
        <w:t xml:space="preserve"> </w:t>
      </w:r>
      <w:r w:rsidR="00027576" w:rsidRPr="00027576">
        <w:rPr>
          <w:rFonts w:ascii="Times New Roman" w:hAnsi="Times New Roman" w:cs="Times New Roman"/>
        </w:rPr>
        <w:t>the diagnosis of Alzheimer Disease</w:t>
      </w:r>
      <w:r w:rsidR="00637488">
        <w:rPr>
          <w:rFonts w:ascii="Times New Roman" w:hAnsi="Times New Roman" w:cs="Times New Roman"/>
        </w:rPr>
        <w:t xml:space="preserve"> (AD)</w:t>
      </w:r>
      <w:r w:rsidR="00027576" w:rsidRPr="00027576">
        <w:rPr>
          <w:rFonts w:ascii="Times New Roman" w:hAnsi="Times New Roman" w:cs="Times New Roman"/>
        </w:rPr>
        <w:t xml:space="preserve">. </w:t>
      </w:r>
      <w:r w:rsidR="00027576">
        <w:rPr>
          <w:rFonts w:ascii="Times New Roman" w:hAnsi="Times New Roman" w:cs="Times New Roman"/>
        </w:rPr>
        <w:t xml:space="preserve">The </w:t>
      </w:r>
      <w:r w:rsidR="000C08FE">
        <w:rPr>
          <w:rFonts w:ascii="Times New Roman" w:hAnsi="Times New Roman" w:cs="Times New Roman"/>
        </w:rPr>
        <w:t xml:space="preserve">framework is a combinatiion of </w:t>
      </w:r>
      <w:r w:rsidR="00027576">
        <w:rPr>
          <w:rFonts w:ascii="Times New Roman" w:hAnsi="Times New Roman" w:cs="Times New Roman"/>
        </w:rPr>
        <w:t xml:space="preserve">Deep Auto-Encoder (DAE) and </w:t>
      </w:r>
      <w:r w:rsidR="00027576" w:rsidRPr="00027576">
        <w:rPr>
          <w:rFonts w:ascii="Times New Roman" w:hAnsi="Times New Roman" w:cs="Times New Roman"/>
        </w:rPr>
        <w:t>Recurrent Neural Networks (CNN). Initially</w:t>
      </w:r>
      <w:r w:rsidR="00027576">
        <w:rPr>
          <w:rFonts w:ascii="Times New Roman" w:hAnsi="Times New Roman" w:cs="Times New Roman"/>
        </w:rPr>
        <w:t>,</w:t>
      </w:r>
      <w:r w:rsidR="00027576" w:rsidRPr="00027576">
        <w:rPr>
          <w:rFonts w:ascii="Times New Roman" w:hAnsi="Times New Roman" w:cs="Times New Roman"/>
        </w:rPr>
        <w:t xml:space="preserve"> </w:t>
      </w:r>
      <w:r w:rsidR="00027576" w:rsidRPr="00535FAB">
        <w:rPr>
          <w:rFonts w:ascii="Times New Roman" w:hAnsi="Times New Roman" w:cs="Times New Roman"/>
        </w:rPr>
        <w:t>the resting-state functional Magnetic Resonance Imaging (rs-fMRI)</w:t>
      </w:r>
      <w:r w:rsidR="00027576" w:rsidRPr="00027576">
        <w:rPr>
          <w:rFonts w:ascii="Times New Roman" w:hAnsi="Times New Roman" w:cs="Times New Roman"/>
        </w:rPr>
        <w:t xml:space="preserve"> data is prepr</w:t>
      </w:r>
      <w:r w:rsidR="00027576">
        <w:rPr>
          <w:rFonts w:ascii="Times New Roman" w:hAnsi="Times New Roman" w:cs="Times New Roman"/>
        </w:rPr>
        <w:t xml:space="preserve">ocessed and time series of </w:t>
      </w:r>
      <w:r w:rsidR="00027576" w:rsidRPr="00027576">
        <w:rPr>
          <w:rFonts w:ascii="Times New Roman" w:hAnsi="Times New Roman" w:cs="Times New Roman"/>
        </w:rPr>
        <w:t>Regions</w:t>
      </w:r>
      <w:r w:rsidR="00027576">
        <w:rPr>
          <w:rFonts w:ascii="Times New Roman" w:hAnsi="Times New Roman" w:cs="Times New Roman"/>
        </w:rPr>
        <w:t xml:space="preserve"> </w:t>
      </w:r>
      <w:r w:rsidR="00027576" w:rsidRPr="00027576">
        <w:rPr>
          <w:rFonts w:ascii="Times New Roman" w:hAnsi="Times New Roman" w:cs="Times New Roman"/>
        </w:rPr>
        <w:t>of Interest (ROIs)</w:t>
      </w:r>
      <w:r w:rsidR="00A7298C">
        <w:rPr>
          <w:rFonts w:ascii="Times New Roman" w:hAnsi="Times New Roman" w:cs="Times New Roman"/>
        </w:rPr>
        <w:t xml:space="preserve"> mean values</w:t>
      </w:r>
      <w:r w:rsidR="001153F7">
        <w:rPr>
          <w:rFonts w:ascii="Times New Roman" w:hAnsi="Times New Roman" w:cs="Times New Roman"/>
        </w:rPr>
        <w:t xml:space="preserve"> are extracted. T</w:t>
      </w:r>
      <w:r w:rsidR="00A55A65">
        <w:rPr>
          <w:rFonts w:ascii="Times New Roman" w:hAnsi="Times New Roman" w:cs="Times New Roman"/>
        </w:rPr>
        <w:t>hrough a DAE</w:t>
      </w:r>
      <w:r w:rsidR="00027576" w:rsidRPr="00027576">
        <w:rPr>
          <w:rFonts w:ascii="Times New Roman" w:hAnsi="Times New Roman" w:cs="Times New Roman"/>
        </w:rPr>
        <w:t xml:space="preserve"> </w:t>
      </w:r>
      <w:r w:rsidR="00AF2655">
        <w:rPr>
          <w:rFonts w:ascii="Times New Roman" w:hAnsi="Times New Roman" w:cs="Times New Roman"/>
        </w:rPr>
        <w:t xml:space="preserve">the </w:t>
      </w:r>
      <w:r w:rsidR="00027576" w:rsidRPr="00027576">
        <w:rPr>
          <w:rFonts w:ascii="Times New Roman" w:hAnsi="Times New Roman" w:cs="Times New Roman"/>
        </w:rPr>
        <w:t>high-dimens</w:t>
      </w:r>
      <w:r w:rsidR="00027576">
        <w:rPr>
          <w:rFonts w:ascii="Times New Roman" w:hAnsi="Times New Roman" w:cs="Times New Roman"/>
        </w:rPr>
        <w:t xml:space="preserve">ional </w:t>
      </w:r>
      <w:r w:rsidR="001153F7">
        <w:rPr>
          <w:rFonts w:ascii="Times New Roman" w:hAnsi="Times New Roman" w:cs="Times New Roman"/>
        </w:rPr>
        <w:t xml:space="preserve">data </w:t>
      </w:r>
      <w:r w:rsidR="00027576">
        <w:rPr>
          <w:rFonts w:ascii="Times New Roman" w:hAnsi="Times New Roman" w:cs="Times New Roman"/>
        </w:rPr>
        <w:lastRenderedPageBreak/>
        <w:t xml:space="preserve">is reduced to </w:t>
      </w:r>
      <w:r w:rsidR="00027576" w:rsidRPr="00027576">
        <w:rPr>
          <w:rFonts w:ascii="Times New Roman" w:hAnsi="Times New Roman" w:cs="Times New Roman"/>
        </w:rPr>
        <w:t>a</w:t>
      </w:r>
      <w:r w:rsidR="00027576">
        <w:rPr>
          <w:rFonts w:ascii="Times New Roman" w:hAnsi="Times New Roman" w:cs="Times New Roman"/>
        </w:rPr>
        <w:t xml:space="preserve"> </w:t>
      </w:r>
      <w:r w:rsidR="00A55A65">
        <w:rPr>
          <w:rFonts w:ascii="Times New Roman" w:hAnsi="Times New Roman" w:cs="Times New Roman"/>
        </w:rPr>
        <w:t>lower dimensionality</w:t>
      </w:r>
      <w:r w:rsidR="001153F7">
        <w:rPr>
          <w:rFonts w:ascii="Times New Roman" w:hAnsi="Times New Roman" w:cs="Times New Roman"/>
        </w:rPr>
        <w:t xml:space="preserve"> and then</w:t>
      </w:r>
      <w:r w:rsidR="00027576" w:rsidRPr="00027576">
        <w:rPr>
          <w:rFonts w:ascii="Times New Roman" w:hAnsi="Times New Roman" w:cs="Times New Roman"/>
        </w:rPr>
        <w:t xml:space="preserve"> is splitted into multiple</w:t>
      </w:r>
      <w:r w:rsidR="00027576">
        <w:rPr>
          <w:rFonts w:ascii="Times New Roman" w:hAnsi="Times New Roman" w:cs="Times New Roman"/>
        </w:rPr>
        <w:t xml:space="preserve"> id</w:t>
      </w:r>
      <w:r w:rsidR="00395DFF">
        <w:rPr>
          <w:rFonts w:ascii="Times New Roman" w:hAnsi="Times New Roman" w:cs="Times New Roman"/>
        </w:rPr>
        <w:t>entical-</w:t>
      </w:r>
      <w:r w:rsidR="00027576" w:rsidRPr="00027576">
        <w:rPr>
          <w:rFonts w:ascii="Times New Roman" w:hAnsi="Times New Roman" w:cs="Times New Roman"/>
        </w:rPr>
        <w:t xml:space="preserve">sized sub-series. </w:t>
      </w:r>
      <w:r w:rsidR="00C0045D">
        <w:rPr>
          <w:rFonts w:ascii="Times New Roman" w:hAnsi="Times New Roman" w:cs="Times New Roman"/>
        </w:rPr>
        <w:t>After that</w:t>
      </w:r>
      <w:bookmarkStart w:id="0" w:name="_GoBack"/>
      <w:bookmarkEnd w:id="0"/>
      <w:r w:rsidR="00C0045D">
        <w:rPr>
          <w:rFonts w:ascii="Times New Roman" w:hAnsi="Times New Roman" w:cs="Times New Roman"/>
        </w:rPr>
        <w:t xml:space="preserve">, </w:t>
      </w:r>
      <w:r w:rsidR="00027576">
        <w:rPr>
          <w:rFonts w:ascii="Times New Roman" w:hAnsi="Times New Roman" w:cs="Times New Roman"/>
        </w:rPr>
        <w:t>a</w:t>
      </w:r>
      <w:r w:rsidR="00027576" w:rsidRPr="00027576">
        <w:rPr>
          <w:rFonts w:ascii="Times New Roman" w:hAnsi="Times New Roman" w:cs="Times New Roman"/>
        </w:rPr>
        <w:t xml:space="preserve"> RNN classifier is trained on the sub-series classifying each</w:t>
      </w:r>
      <w:r w:rsidR="00027576">
        <w:rPr>
          <w:rFonts w:ascii="Times New Roman" w:hAnsi="Times New Roman" w:cs="Times New Roman"/>
        </w:rPr>
        <w:t xml:space="preserve"> </w:t>
      </w:r>
      <w:r w:rsidR="000F11A0">
        <w:rPr>
          <w:rFonts w:ascii="Times New Roman" w:hAnsi="Times New Roman" w:cs="Times New Roman"/>
        </w:rPr>
        <w:t>sub</w:t>
      </w:r>
      <w:r w:rsidR="00875772">
        <w:rPr>
          <w:rFonts w:ascii="Times New Roman" w:hAnsi="Times New Roman" w:cs="Times New Roman"/>
        </w:rPr>
        <w:t>-</w:t>
      </w:r>
      <w:r w:rsidR="000F11A0">
        <w:rPr>
          <w:rFonts w:ascii="Times New Roman" w:hAnsi="Times New Roman" w:cs="Times New Roman"/>
        </w:rPr>
        <w:t>series</w:t>
      </w:r>
      <w:r w:rsidR="00027576" w:rsidRPr="00027576">
        <w:rPr>
          <w:rFonts w:ascii="Times New Roman" w:hAnsi="Times New Roman" w:cs="Times New Roman"/>
        </w:rPr>
        <w:t xml:space="preserve"> as either AD or Normal healthy Control (NC). Finally, the diagnosis suggestion</w:t>
      </w:r>
      <w:r w:rsidR="00027576">
        <w:rPr>
          <w:rFonts w:ascii="Times New Roman" w:hAnsi="Times New Roman" w:cs="Times New Roman"/>
        </w:rPr>
        <w:t xml:space="preserve"> of a </w:t>
      </w:r>
      <w:r w:rsidR="00027576" w:rsidRPr="00027576">
        <w:rPr>
          <w:rFonts w:ascii="Times New Roman" w:hAnsi="Times New Roman" w:cs="Times New Roman"/>
        </w:rPr>
        <w:t>subject is made by ensemble of the outp</w:t>
      </w:r>
      <w:r w:rsidR="00875772">
        <w:rPr>
          <w:rFonts w:ascii="Times New Roman" w:hAnsi="Times New Roman" w:cs="Times New Roman"/>
        </w:rPr>
        <w:t>uts of the sub-series classification results</w:t>
      </w:r>
      <w:r w:rsidR="00027576" w:rsidRPr="00027576">
        <w:rPr>
          <w:rFonts w:ascii="Times New Roman" w:hAnsi="Times New Roman" w:cs="Times New Roman"/>
        </w:rPr>
        <w:t>.</w:t>
      </w:r>
      <w:r w:rsidR="000C08FE">
        <w:rPr>
          <w:rFonts w:ascii="Times New Roman" w:hAnsi="Times New Roman" w:cs="Times New Roman"/>
        </w:rPr>
        <w:t xml:space="preserve"> </w:t>
      </w:r>
      <w:r w:rsidR="006645FE">
        <w:rPr>
          <w:rFonts w:ascii="Times New Roman" w:hAnsi="Times New Roman" w:cs="Times New Roman"/>
        </w:rPr>
        <w:t>However, the experiments</w:t>
      </w:r>
      <w:r w:rsidR="00E24B88">
        <w:rPr>
          <w:rFonts w:ascii="Times New Roman" w:hAnsi="Times New Roman" w:cs="Times New Roman"/>
        </w:rPr>
        <w:t xml:space="preserve"> on the </w:t>
      </w:r>
      <w:r w:rsidR="00E24B88" w:rsidRPr="00E24B88">
        <w:rPr>
          <w:rFonts w:ascii="Times New Roman" w:hAnsi="Times New Roman" w:cs="Times New Roman"/>
        </w:rPr>
        <w:t>Alzheimer's Disease Neuroimaging Initiative</w:t>
      </w:r>
      <w:r w:rsidR="00E24B88">
        <w:rPr>
          <w:rFonts w:ascii="Times New Roman" w:hAnsi="Times New Roman" w:cs="Times New Roman"/>
        </w:rPr>
        <w:t xml:space="preserve"> (ADNI) dataset</w:t>
      </w:r>
      <w:r w:rsidR="000C08FE">
        <w:rPr>
          <w:rFonts w:ascii="Times New Roman" w:hAnsi="Times New Roman" w:cs="Times New Roman"/>
        </w:rPr>
        <w:t xml:space="preserve"> shows the framework fails to generalize the tr</w:t>
      </w:r>
      <w:r w:rsidR="00E24B88">
        <w:rPr>
          <w:rFonts w:ascii="Times New Roman" w:hAnsi="Times New Roman" w:cs="Times New Roman"/>
        </w:rPr>
        <w:t>ained model to the test data</w:t>
      </w:r>
      <w:r w:rsidR="000C08FE">
        <w:rPr>
          <w:rFonts w:ascii="Times New Roman" w:hAnsi="Times New Roman" w:cs="Times New Roman"/>
        </w:rPr>
        <w:t xml:space="preserve">. </w:t>
      </w:r>
      <w:r w:rsidR="00637488">
        <w:rPr>
          <w:rFonts w:ascii="Times New Roman" w:hAnsi="Times New Roman" w:cs="Times New Roman"/>
        </w:rPr>
        <w:t xml:space="preserve">After analysis, we conclude that the preprocessed rs-fMRI </w:t>
      </w:r>
      <w:r w:rsidR="00E24B88">
        <w:rPr>
          <w:rFonts w:ascii="Times New Roman" w:hAnsi="Times New Roman" w:cs="Times New Roman"/>
        </w:rPr>
        <w:t>time-series data is not suitable</w:t>
      </w:r>
      <w:r w:rsidR="00637488">
        <w:rPr>
          <w:rFonts w:ascii="Times New Roman" w:hAnsi="Times New Roman" w:cs="Times New Roman"/>
        </w:rPr>
        <w:t xml:space="preserve"> to classify the Alzheimer Disease.</w:t>
      </w:r>
    </w:p>
    <w:p w14:paraId="701948CD" w14:textId="77777777" w:rsidR="008F3E3B" w:rsidRPr="008F3E3B" w:rsidRDefault="008F3E3B" w:rsidP="00855766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</w:p>
    <w:p w14:paraId="6D209C67" w14:textId="6FCDD317" w:rsidR="007202DB" w:rsidRPr="00147110" w:rsidRDefault="007202DB" w:rsidP="00111510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 xml:space="preserve">Work </w:t>
      </w:r>
      <w:r w:rsidR="00F572FA">
        <w:rPr>
          <w:rFonts w:ascii="Times New Roman" w:hAnsi="Times New Roman" w:cs="Times New Roman"/>
          <w:kern w:val="1"/>
          <w:sz w:val="36"/>
          <w:szCs w:val="36"/>
        </w:rPr>
        <w:t>h</w:t>
      </w:r>
      <w:r w:rsidRPr="00147110">
        <w:rPr>
          <w:rFonts w:ascii="Times New Roman" w:hAnsi="Times New Roman" w:cs="Times New Roman"/>
          <w:kern w:val="1"/>
          <w:sz w:val="36"/>
          <w:szCs w:val="36"/>
        </w:rPr>
        <w:t>istory</w:t>
      </w:r>
    </w:p>
    <w:p w14:paraId="171CFA5B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DBD2DEE" w14:textId="54C79077" w:rsidR="007202DB" w:rsidRPr="00147110" w:rsidRDefault="0097043A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Technical L</w:t>
      </w:r>
      <w:r w:rsidR="00195DFC" w:rsidRPr="00147110">
        <w:rPr>
          <w:rFonts w:ascii="Times New Roman" w:hAnsi="Times New Roman" w:cs="Times New Roman"/>
          <w:b/>
          <w:bCs/>
          <w:kern w:val="1"/>
        </w:rPr>
        <w:t>ead</w:t>
      </w:r>
      <w:r w:rsidR="00195DFC" w:rsidRPr="00147110">
        <w:rPr>
          <w:rFonts w:ascii="Times New Roman" w:hAnsi="Times New Roman" w:cs="Times New Roman"/>
          <w:kern w:val="1"/>
        </w:rPr>
        <w:t>, Data Visualization Group of SAS Institute, Beijing</w:t>
      </w:r>
    </w:p>
    <w:p w14:paraId="6D97D821" w14:textId="220530D8" w:rsidR="007202DB" w:rsidRPr="00147110" w:rsidRDefault="008F3E3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 xml:space="preserve">April </w:t>
      </w:r>
      <w:r w:rsidR="00195DFC" w:rsidRPr="00147110">
        <w:rPr>
          <w:rFonts w:ascii="Times New Roman" w:hAnsi="Times New Roman" w:cs="Times New Roman"/>
          <w:kern w:val="1"/>
        </w:rPr>
        <w:t xml:space="preserve">2015 </w:t>
      </w:r>
      <w:r w:rsidR="00195DFC" w:rsidRPr="0014711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July</w:t>
      </w:r>
      <w:r w:rsidR="00F70ABF">
        <w:rPr>
          <w:rFonts w:ascii="Times New Roman" w:hAnsi="Times New Roman" w:cs="Times New Roman"/>
        </w:rPr>
        <w:t xml:space="preserve"> 2015</w:t>
      </w:r>
    </w:p>
    <w:p w14:paraId="754B4D91" w14:textId="77777777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64EB9CF3" w14:textId="7B66994A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My role involve</w:t>
      </w:r>
      <w:r w:rsidR="00A868B0" w:rsidRPr="00147110">
        <w:rPr>
          <w:rFonts w:ascii="Times New Roman" w:hAnsi="Times New Roman" w:cs="Times New Roman"/>
        </w:rPr>
        <w:t xml:space="preserve">s leading a team </w:t>
      </w:r>
      <w:r w:rsidR="00861C4B" w:rsidRPr="00147110">
        <w:rPr>
          <w:rFonts w:ascii="Times New Roman" w:hAnsi="Times New Roman" w:cs="Times New Roman"/>
        </w:rPr>
        <w:t xml:space="preserve">developing and </w:t>
      </w:r>
      <w:r w:rsidRPr="00147110">
        <w:rPr>
          <w:rFonts w:ascii="Times New Roman" w:hAnsi="Times New Roman" w:cs="Times New Roman"/>
        </w:rPr>
        <w:t xml:space="preserve">maintaining </w:t>
      </w:r>
      <w:r w:rsidRPr="00AB1584">
        <w:rPr>
          <w:rFonts w:ascii="Times New Roman" w:hAnsi="Times New Roman" w:cs="Times New Roman"/>
        </w:rPr>
        <w:t>SAS BI Dashboard</w:t>
      </w:r>
      <w:r w:rsidR="00AB1584">
        <w:rPr>
          <w:rFonts w:ascii="Times New Roman" w:hAnsi="Times New Roman" w:cs="Times New Roman"/>
        </w:rPr>
        <w:t>.</w:t>
      </w:r>
    </w:p>
    <w:p w14:paraId="3DF0F80F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606932DC" w14:textId="3B8214F9" w:rsidR="007202DB" w:rsidRPr="00147110" w:rsidRDefault="00853D3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 xml:space="preserve">UI </w:t>
      </w:r>
      <w:r w:rsidR="00741238" w:rsidRPr="00147110">
        <w:rPr>
          <w:rFonts w:ascii="Times New Roman" w:hAnsi="Times New Roman" w:cs="Times New Roman"/>
          <w:b/>
          <w:bCs/>
          <w:kern w:val="1"/>
        </w:rPr>
        <w:t>Common</w:t>
      </w:r>
      <w:r w:rsidR="00195DFC" w:rsidRPr="00147110">
        <w:rPr>
          <w:rFonts w:ascii="Times New Roman" w:hAnsi="Times New Roman" w:cs="Times New Roman"/>
          <w:b/>
          <w:bCs/>
          <w:kern w:val="1"/>
        </w:rPr>
        <w:t xml:space="preserve"> Component Developer</w:t>
      </w:r>
      <w:r w:rsidR="00195DFC" w:rsidRPr="00147110">
        <w:rPr>
          <w:rFonts w:ascii="Times New Roman" w:hAnsi="Times New Roman" w:cs="Times New Roman"/>
          <w:kern w:val="1"/>
        </w:rPr>
        <w:t>, HTML5 Group of SAS Institute, Beijing</w:t>
      </w:r>
    </w:p>
    <w:p w14:paraId="3ED112D7" w14:textId="77777777" w:rsidR="007202DB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September 2013 </w:t>
      </w:r>
      <w:r w:rsidRPr="00147110">
        <w:rPr>
          <w:rFonts w:ascii="Times New Roman" w:hAnsi="Times New Roman" w:cs="Times New Roman"/>
        </w:rPr>
        <w:t>– March 2015</w:t>
      </w:r>
    </w:p>
    <w:p w14:paraId="75CC91AD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3FD964E" w14:textId="77777777" w:rsidR="00195DFC" w:rsidRPr="00147110" w:rsidRDefault="00195DFC" w:rsidP="00986392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As a core team member, I am focusing on the development of Form Control</w:t>
      </w:r>
      <w:r w:rsidR="00570611" w:rsidRPr="00147110">
        <w:rPr>
          <w:rFonts w:ascii="Times New Roman" w:hAnsi="Times New Roman" w:cs="Times New Roman"/>
        </w:rPr>
        <w:t xml:space="preserve"> Component.</w:t>
      </w:r>
    </w:p>
    <w:p w14:paraId="727BFCEF" w14:textId="77777777" w:rsidR="00195DFC" w:rsidRPr="00147110" w:rsidRDefault="00195DFC" w:rsidP="00195DFC">
      <w:pPr>
        <w:ind w:right="-340"/>
        <w:jc w:val="both"/>
        <w:rPr>
          <w:rFonts w:ascii="Times New Roman" w:hAnsi="Times New Roman" w:cs="Times New Roman"/>
        </w:rPr>
      </w:pPr>
    </w:p>
    <w:p w14:paraId="19A34B6C" w14:textId="28151B92" w:rsidR="00195DFC" w:rsidRPr="00147110" w:rsidRDefault="00DC405D" w:rsidP="00195DFC">
      <w:pPr>
        <w:rPr>
          <w:rFonts w:ascii="Times New Roman" w:hAnsi="Times New Roman" w:cs="Times New Roman"/>
          <w:iCs/>
        </w:rPr>
      </w:pPr>
      <w:r w:rsidRPr="00147110">
        <w:rPr>
          <w:rFonts w:ascii="Times New Roman" w:hAnsi="Times New Roman" w:cs="Times New Roman"/>
          <w:iCs/>
        </w:rPr>
        <w:t xml:space="preserve">Form Control, </w:t>
      </w:r>
      <w:r w:rsidR="00195DFC" w:rsidRPr="00147110">
        <w:rPr>
          <w:rFonts w:ascii="Times New Roman" w:hAnsi="Times New Roman" w:cs="Times New Roman"/>
          <w:iCs/>
        </w:rPr>
        <w:t xml:space="preserve">a </w:t>
      </w:r>
      <w:r w:rsidR="00463193" w:rsidRPr="00147110">
        <w:rPr>
          <w:rFonts w:ascii="Times New Roman" w:hAnsi="Times New Roman" w:cs="Times New Roman"/>
          <w:iCs/>
        </w:rPr>
        <w:t xml:space="preserve">major </w:t>
      </w:r>
      <w:r w:rsidR="00AC7BDE" w:rsidRPr="00147110">
        <w:rPr>
          <w:rFonts w:ascii="Times New Roman" w:hAnsi="Times New Roman" w:cs="Times New Roman"/>
          <w:iCs/>
        </w:rPr>
        <w:t xml:space="preserve">HTML5 </w:t>
      </w:r>
      <w:r w:rsidR="00195DFC" w:rsidRPr="00147110">
        <w:rPr>
          <w:rFonts w:ascii="Times New Roman" w:hAnsi="Times New Roman" w:cs="Times New Roman"/>
          <w:iCs/>
        </w:rPr>
        <w:t>component</w:t>
      </w:r>
      <w:r w:rsidR="00AC7BDE" w:rsidRPr="00147110">
        <w:rPr>
          <w:rFonts w:ascii="Times New Roman" w:hAnsi="Times New Roman" w:cs="Times New Roman"/>
          <w:iCs/>
        </w:rPr>
        <w:t xml:space="preserve"> in SAS, is</w:t>
      </w:r>
      <w:r w:rsidR="00195DFC" w:rsidRPr="00147110">
        <w:rPr>
          <w:rFonts w:ascii="Times New Roman" w:hAnsi="Times New Roman" w:cs="Times New Roman"/>
          <w:iCs/>
        </w:rPr>
        <w:t xml:space="preserve"> </w:t>
      </w:r>
      <w:r w:rsidRPr="00147110">
        <w:rPr>
          <w:rFonts w:ascii="Times New Roman" w:hAnsi="Times New Roman" w:cs="Times New Roman"/>
          <w:iCs/>
        </w:rPr>
        <w:t>designed</w:t>
      </w:r>
      <w:r w:rsidR="00570611" w:rsidRPr="00147110">
        <w:rPr>
          <w:rFonts w:ascii="Times New Roman" w:hAnsi="Times New Roman" w:cs="Times New Roman"/>
          <w:iCs/>
        </w:rPr>
        <w:t xml:space="preserve"> to collect user-input values</w:t>
      </w:r>
      <w:r w:rsidR="00195DFC" w:rsidRPr="00147110">
        <w:rPr>
          <w:rFonts w:ascii="Times New Roman" w:hAnsi="Times New Roman" w:cs="Times New Roman"/>
          <w:iCs/>
        </w:rPr>
        <w:t xml:space="preserve">. Based on a </w:t>
      </w:r>
      <w:r w:rsidR="00570611" w:rsidRPr="00147110">
        <w:rPr>
          <w:rFonts w:ascii="Times New Roman" w:hAnsi="Times New Roman" w:cs="Times New Roman"/>
          <w:iCs/>
        </w:rPr>
        <w:t xml:space="preserve">data </w:t>
      </w:r>
      <w:r w:rsidR="00195DFC" w:rsidRPr="00147110">
        <w:rPr>
          <w:rFonts w:ascii="Times New Roman" w:hAnsi="Times New Roman" w:cs="Times New Roman"/>
          <w:iCs/>
        </w:rPr>
        <w:t>mode</w:t>
      </w:r>
      <w:r w:rsidR="00570611" w:rsidRPr="00147110">
        <w:rPr>
          <w:rFonts w:ascii="Times New Roman" w:hAnsi="Times New Roman" w:cs="Times New Roman"/>
          <w:iCs/>
        </w:rPr>
        <w:t xml:space="preserve">l, it generates various UI </w:t>
      </w:r>
      <w:r w:rsidR="00195DFC" w:rsidRPr="00147110">
        <w:rPr>
          <w:rFonts w:ascii="Times New Roman" w:hAnsi="Times New Roman" w:cs="Times New Roman"/>
          <w:iCs/>
        </w:rPr>
        <w:t>controls and organizes them into hierarchical forms.</w:t>
      </w:r>
    </w:p>
    <w:p w14:paraId="2891259C" w14:textId="77777777" w:rsidR="00195DFC" w:rsidRPr="00147110" w:rsidRDefault="00195DFC" w:rsidP="00195DFC">
      <w:pPr>
        <w:rPr>
          <w:rFonts w:ascii="Times New Roman" w:hAnsi="Times New Roman" w:cs="Times New Roman"/>
        </w:rPr>
      </w:pPr>
    </w:p>
    <w:p w14:paraId="635C8E10" w14:textId="77777777" w:rsidR="00195DFC" w:rsidRPr="00147110" w:rsidRDefault="0057061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Strengths and achievements:</w:t>
      </w:r>
    </w:p>
    <w:p w14:paraId="70C2E516" w14:textId="77777777" w:rsidR="00195DFC" w:rsidRPr="00147110" w:rsidRDefault="00195DFC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FDB5EB2" w14:textId="509CC37A" w:rsidR="00570611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</w:rPr>
        <w:t>Overall obje</w:t>
      </w:r>
      <w:r w:rsidR="0029207E" w:rsidRPr="00727305">
        <w:rPr>
          <w:rFonts w:ascii="Times New Roman" w:hAnsi="Times New Roman" w:cs="Times New Roman"/>
        </w:rPr>
        <w:t xml:space="preserve">ct-oriented design </w:t>
      </w:r>
      <w:r w:rsidR="002823EC" w:rsidRPr="00727305">
        <w:rPr>
          <w:rFonts w:ascii="Times New Roman" w:hAnsi="Times New Roman" w:cs="Times New Roman"/>
        </w:rPr>
        <w:t>of Form Control to meet the requirements</w:t>
      </w:r>
      <w:r w:rsidR="0029207E" w:rsidRPr="00727305">
        <w:rPr>
          <w:rFonts w:ascii="Times New Roman" w:hAnsi="Times New Roman" w:cs="Times New Roman"/>
        </w:rPr>
        <w:t xml:space="preserve">, </w:t>
      </w:r>
      <w:r w:rsidR="009A79E0" w:rsidRPr="00727305">
        <w:rPr>
          <w:rFonts w:ascii="Times New Roman" w:hAnsi="Times New Roman" w:cs="Times New Roman"/>
        </w:rPr>
        <w:t xml:space="preserve">in the meantime </w:t>
      </w:r>
      <w:r w:rsidRPr="00727305">
        <w:rPr>
          <w:rFonts w:ascii="Times New Roman" w:hAnsi="Times New Roman" w:cs="Times New Roman"/>
        </w:rPr>
        <w:t xml:space="preserve">considering </w:t>
      </w:r>
      <w:r w:rsidR="00710AB0" w:rsidRPr="00727305">
        <w:rPr>
          <w:rFonts w:ascii="Times New Roman" w:hAnsi="Times New Roman" w:cs="Times New Roman"/>
        </w:rPr>
        <w:t>the</w:t>
      </w:r>
      <w:r w:rsidR="002878E1" w:rsidRPr="00727305">
        <w:rPr>
          <w:rFonts w:ascii="Times New Roman" w:hAnsi="Times New Roman" w:cs="Times New Roman"/>
        </w:rPr>
        <w:t xml:space="preserve"> </w:t>
      </w:r>
      <w:r w:rsidRPr="00727305">
        <w:rPr>
          <w:rFonts w:ascii="Times New Roman" w:hAnsi="Times New Roman" w:cs="Times New Roman"/>
        </w:rPr>
        <w:t>extension to Property Sheet</w:t>
      </w:r>
      <w:r w:rsidR="005A6D4D" w:rsidRPr="00727305">
        <w:rPr>
          <w:rFonts w:ascii="Times New Roman" w:hAnsi="Times New Roman" w:cs="Times New Roman"/>
        </w:rPr>
        <w:t xml:space="preserve">, </w:t>
      </w:r>
      <w:r w:rsidR="00463193" w:rsidRPr="00727305">
        <w:rPr>
          <w:rFonts w:ascii="Times New Roman" w:hAnsi="Times New Roman" w:cs="Times New Roman"/>
        </w:rPr>
        <w:t xml:space="preserve">another major </w:t>
      </w:r>
      <w:r w:rsidR="00462BFB" w:rsidRPr="00727305">
        <w:rPr>
          <w:rFonts w:ascii="Times New Roman" w:hAnsi="Times New Roman" w:cs="Times New Roman"/>
        </w:rPr>
        <w:t xml:space="preserve">SAS </w:t>
      </w:r>
      <w:r w:rsidR="00463193" w:rsidRPr="00727305">
        <w:rPr>
          <w:rFonts w:ascii="Times New Roman" w:hAnsi="Times New Roman" w:cs="Times New Roman"/>
          <w:iCs/>
        </w:rPr>
        <w:t>HTML5 component</w:t>
      </w:r>
      <w:r w:rsidRPr="00727305">
        <w:rPr>
          <w:rFonts w:ascii="Times New Roman" w:hAnsi="Times New Roman" w:cs="Times New Roman"/>
        </w:rPr>
        <w:t>.</w:t>
      </w:r>
    </w:p>
    <w:p w14:paraId="1DCCCD79" w14:textId="095BF2D3" w:rsidR="007202DB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Design</w:t>
      </w:r>
      <w:r w:rsidR="0046319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and implement</w:t>
      </w:r>
      <w:r w:rsidR="0046319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</w:t>
      </w:r>
      <w:r w:rsidR="00120968" w:rsidRPr="00727305">
        <w:rPr>
          <w:rFonts w:ascii="Times New Roman" w:hAnsi="Times New Roman" w:cs="Times New Roman"/>
          <w:kern w:val="1"/>
        </w:rPr>
        <w:t>fundamental</w:t>
      </w:r>
      <w:r w:rsidRPr="00727305">
        <w:rPr>
          <w:rFonts w:ascii="Times New Roman" w:hAnsi="Times New Roman" w:cs="Times New Roman"/>
          <w:kern w:val="1"/>
        </w:rPr>
        <w:t xml:space="preserve"> features</w:t>
      </w:r>
      <w:r w:rsidR="00E23D56" w:rsidRPr="00727305">
        <w:rPr>
          <w:rFonts w:ascii="Times New Roman" w:hAnsi="Times New Roman" w:cs="Times New Roman"/>
          <w:kern w:val="1"/>
        </w:rPr>
        <w:t xml:space="preserve"> of Form Control</w:t>
      </w:r>
      <w:r w:rsidRPr="00727305">
        <w:rPr>
          <w:rFonts w:ascii="Times New Roman" w:hAnsi="Times New Roman" w:cs="Times New Roman"/>
          <w:kern w:val="1"/>
        </w:rPr>
        <w:t xml:space="preserve">, including </w:t>
      </w:r>
      <w:r w:rsidR="00F70404" w:rsidRPr="00727305">
        <w:rPr>
          <w:rFonts w:ascii="Times New Roman" w:hAnsi="Times New Roman" w:cs="Times New Roman"/>
          <w:kern w:val="1"/>
        </w:rPr>
        <w:t xml:space="preserve">but not limited to </w:t>
      </w:r>
      <w:r w:rsidRPr="00727305">
        <w:rPr>
          <w:rFonts w:ascii="Times New Roman" w:hAnsi="Times New Roman" w:cs="Times New Roman"/>
          <w:kern w:val="1"/>
        </w:rPr>
        <w:t>responsive web solution, data model and binding and transparent group</w:t>
      </w:r>
      <w:r w:rsidR="007202DB" w:rsidRPr="00727305">
        <w:rPr>
          <w:rFonts w:ascii="Times New Roman" w:hAnsi="Times New Roman" w:cs="Times New Roman"/>
          <w:kern w:val="1"/>
        </w:rPr>
        <w:t>.</w:t>
      </w:r>
    </w:p>
    <w:p w14:paraId="54F369B5" w14:textId="18323B4C" w:rsidR="00570611" w:rsidRPr="00727305" w:rsidRDefault="00570611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Fix</w:t>
      </w:r>
      <w:r w:rsidR="006F786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</w:t>
      </w:r>
      <w:r w:rsidR="00C449F6" w:rsidRPr="00727305">
        <w:rPr>
          <w:rFonts w:ascii="Times New Roman" w:hAnsi="Times New Roman" w:cs="Times New Roman"/>
          <w:kern w:val="1"/>
        </w:rPr>
        <w:t xml:space="preserve">most of </w:t>
      </w:r>
      <w:r w:rsidRPr="00727305">
        <w:rPr>
          <w:rFonts w:ascii="Times New Roman" w:hAnsi="Times New Roman" w:cs="Times New Roman"/>
          <w:kern w:val="1"/>
        </w:rPr>
        <w:t>obstructive bugs.</w:t>
      </w:r>
    </w:p>
    <w:p w14:paraId="308C05BD" w14:textId="0AD3AB17" w:rsidR="00AC7BDE" w:rsidRPr="00727305" w:rsidRDefault="00AC7BDE" w:rsidP="00727305">
      <w:pPr>
        <w:pStyle w:val="ListParagraph"/>
        <w:widowControl w:val="0"/>
        <w:numPr>
          <w:ilvl w:val="0"/>
          <w:numId w:val="17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727305">
        <w:rPr>
          <w:rFonts w:ascii="Times New Roman" w:hAnsi="Times New Roman" w:cs="Times New Roman"/>
          <w:kern w:val="1"/>
        </w:rPr>
        <w:t>Develop</w:t>
      </w:r>
      <w:r w:rsidR="006F7863" w:rsidRPr="00727305">
        <w:rPr>
          <w:rFonts w:ascii="Times New Roman" w:hAnsi="Times New Roman" w:cs="Times New Roman"/>
          <w:kern w:val="1"/>
        </w:rPr>
        <w:t>ed</w:t>
      </w:r>
      <w:r w:rsidRPr="00727305">
        <w:rPr>
          <w:rFonts w:ascii="Times New Roman" w:hAnsi="Times New Roman" w:cs="Times New Roman"/>
          <w:kern w:val="1"/>
        </w:rPr>
        <w:t xml:space="preserve"> other miscellaneous </w:t>
      </w:r>
      <w:r w:rsidR="0097467B" w:rsidRPr="00727305">
        <w:rPr>
          <w:rFonts w:ascii="Times New Roman" w:hAnsi="Times New Roman" w:cs="Times New Roman"/>
          <w:kern w:val="1"/>
        </w:rPr>
        <w:t xml:space="preserve">HTML5 </w:t>
      </w:r>
      <w:r w:rsidRPr="00727305">
        <w:rPr>
          <w:rFonts w:ascii="Times New Roman" w:hAnsi="Times New Roman" w:cs="Times New Roman"/>
          <w:kern w:val="1"/>
        </w:rPr>
        <w:t>components.</w:t>
      </w:r>
    </w:p>
    <w:p w14:paraId="68CB26AC" w14:textId="77777777" w:rsidR="00D40A2C" w:rsidRPr="00147110" w:rsidRDefault="00D40A2C" w:rsidP="00D40A2C">
      <w:pPr>
        <w:widowControl w:val="0"/>
        <w:tabs>
          <w:tab w:val="left" w:pos="1440"/>
        </w:tabs>
        <w:autoSpaceDE w:val="0"/>
        <w:autoSpaceDN w:val="0"/>
        <w:adjustRightInd w:val="0"/>
        <w:ind w:left="1440" w:right="-386"/>
        <w:rPr>
          <w:rFonts w:ascii="Times New Roman" w:hAnsi="Times New Roman" w:cs="Times New Roman"/>
          <w:kern w:val="1"/>
        </w:rPr>
      </w:pPr>
    </w:p>
    <w:p w14:paraId="34DCAC1B" w14:textId="2DB9FF02" w:rsidR="00AC7BDE" w:rsidRPr="00147110" w:rsidRDefault="00FE20BB" w:rsidP="00AC7BDE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</w:rPr>
        <w:t>T</w:t>
      </w:r>
      <w:r w:rsidR="00AC7BDE" w:rsidRPr="00147110">
        <w:rPr>
          <w:rFonts w:ascii="Times New Roman" w:hAnsi="Times New Roman" w:cs="Times New Roman"/>
        </w:rPr>
        <w:t xml:space="preserve">he essential supports I provided </w:t>
      </w:r>
      <w:r w:rsidR="00D40A2C" w:rsidRPr="00147110">
        <w:rPr>
          <w:rFonts w:ascii="Times New Roman" w:hAnsi="Times New Roman" w:cs="Times New Roman"/>
        </w:rPr>
        <w:t>were</w:t>
      </w:r>
      <w:r w:rsidR="00AC7BDE" w:rsidRPr="00147110">
        <w:rPr>
          <w:rFonts w:ascii="Times New Roman" w:hAnsi="Times New Roman" w:cs="Times New Roman"/>
        </w:rPr>
        <w:t xml:space="preserve"> </w:t>
      </w:r>
      <w:r w:rsidR="00CA2171" w:rsidRPr="00147110">
        <w:rPr>
          <w:rFonts w:ascii="Times New Roman" w:hAnsi="Times New Roman" w:cs="Times New Roman"/>
        </w:rPr>
        <w:t>crucial</w:t>
      </w:r>
      <w:r w:rsidR="00662238" w:rsidRPr="00147110">
        <w:rPr>
          <w:rFonts w:ascii="Times New Roman" w:hAnsi="Times New Roman" w:cs="Times New Roman"/>
        </w:rPr>
        <w:t xml:space="preserve"> to </w:t>
      </w:r>
      <w:r w:rsidR="00FE5FF4" w:rsidRPr="00147110">
        <w:rPr>
          <w:rFonts w:ascii="Times New Roman" w:hAnsi="Times New Roman" w:cs="Times New Roman"/>
        </w:rPr>
        <w:t>its</w:t>
      </w:r>
      <w:r w:rsidR="000E09E5" w:rsidRPr="00147110">
        <w:rPr>
          <w:rFonts w:ascii="Times New Roman" w:hAnsi="Times New Roman" w:cs="Times New Roman"/>
        </w:rPr>
        <w:t xml:space="preserve"> </w:t>
      </w:r>
      <w:r w:rsidR="00AC7BDE" w:rsidRPr="00147110">
        <w:rPr>
          <w:rFonts w:ascii="Times New Roman" w:hAnsi="Times New Roman" w:cs="Times New Roman"/>
        </w:rPr>
        <w:t>successful release</w:t>
      </w:r>
      <w:r w:rsidR="00FE5FF4" w:rsidRPr="00147110">
        <w:rPr>
          <w:rFonts w:ascii="Times New Roman" w:hAnsi="Times New Roman" w:cs="Times New Roman"/>
        </w:rPr>
        <w:t>s</w:t>
      </w:r>
      <w:r w:rsidR="00AC7BDE" w:rsidRPr="00147110">
        <w:rPr>
          <w:rFonts w:ascii="Times New Roman" w:hAnsi="Times New Roman" w:cs="Times New Roman"/>
        </w:rPr>
        <w:t>.</w:t>
      </w:r>
      <w:r w:rsidR="00D40A2C" w:rsidRPr="00147110">
        <w:rPr>
          <w:rFonts w:ascii="Times New Roman" w:hAnsi="Times New Roman" w:cs="Times New Roman"/>
        </w:rPr>
        <w:t xml:space="preserve"> </w:t>
      </w:r>
      <w:r w:rsidR="00FB78A7" w:rsidRPr="00147110">
        <w:rPr>
          <w:rFonts w:ascii="Times New Roman" w:hAnsi="Times New Roman" w:cs="Times New Roman"/>
        </w:rPr>
        <w:t xml:space="preserve">And </w:t>
      </w:r>
      <w:r w:rsidR="00D40A2C" w:rsidRPr="00147110">
        <w:rPr>
          <w:rFonts w:ascii="Times New Roman" w:hAnsi="Times New Roman" w:cs="Times New Roman"/>
        </w:rPr>
        <w:t xml:space="preserve">I was </w:t>
      </w:r>
      <w:r w:rsidR="003618AB" w:rsidRPr="00147110">
        <w:rPr>
          <w:rFonts w:ascii="Times New Roman" w:hAnsi="Times New Roman" w:cs="Times New Roman"/>
        </w:rPr>
        <w:t xml:space="preserve">also </w:t>
      </w:r>
      <w:r w:rsidR="00D40A2C" w:rsidRPr="00147110">
        <w:rPr>
          <w:rFonts w:ascii="Times New Roman" w:hAnsi="Times New Roman" w:cs="Times New Roman"/>
        </w:rPr>
        <w:t xml:space="preserve">promoted </w:t>
      </w:r>
      <w:r w:rsidR="00FB78A7" w:rsidRPr="00147110">
        <w:rPr>
          <w:rFonts w:ascii="Times New Roman" w:hAnsi="Times New Roman" w:cs="Times New Roman"/>
        </w:rPr>
        <w:t xml:space="preserve">to </w:t>
      </w:r>
      <w:r w:rsidR="00A274A4" w:rsidRPr="00147110">
        <w:rPr>
          <w:rFonts w:ascii="Times New Roman" w:hAnsi="Times New Roman" w:cs="Times New Roman"/>
        </w:rPr>
        <w:t>a lead position due to</w:t>
      </w:r>
      <w:r w:rsidR="00EB4568" w:rsidRPr="00147110">
        <w:rPr>
          <w:rFonts w:ascii="Times New Roman" w:hAnsi="Times New Roman" w:cs="Times New Roman"/>
        </w:rPr>
        <w:t xml:space="preserve"> </w:t>
      </w:r>
      <w:r w:rsidR="00D40A2C" w:rsidRPr="00147110">
        <w:rPr>
          <w:rFonts w:ascii="Times New Roman" w:hAnsi="Times New Roman" w:cs="Times New Roman"/>
        </w:rPr>
        <w:t xml:space="preserve">my </w:t>
      </w:r>
      <w:r w:rsidR="00A274A4" w:rsidRPr="00147110">
        <w:rPr>
          <w:rFonts w:ascii="Times New Roman" w:hAnsi="Times New Roman" w:cs="Times New Roman"/>
        </w:rPr>
        <w:t xml:space="preserve">significant </w:t>
      </w:r>
      <w:r w:rsidR="00D40A2C" w:rsidRPr="00147110">
        <w:rPr>
          <w:rFonts w:ascii="Times New Roman" w:hAnsi="Times New Roman" w:cs="Times New Roman"/>
        </w:rPr>
        <w:t>contribution</w:t>
      </w:r>
      <w:r w:rsidR="00EB4568" w:rsidRPr="00147110">
        <w:rPr>
          <w:rFonts w:ascii="Times New Roman" w:hAnsi="Times New Roman" w:cs="Times New Roman"/>
        </w:rPr>
        <w:t>s</w:t>
      </w:r>
      <w:r w:rsidR="003618AB" w:rsidRPr="00147110">
        <w:rPr>
          <w:rFonts w:ascii="Times New Roman" w:hAnsi="Times New Roman" w:cs="Times New Roman"/>
        </w:rPr>
        <w:t xml:space="preserve"> to it</w:t>
      </w:r>
      <w:r w:rsidR="00D40A2C" w:rsidRPr="00147110">
        <w:rPr>
          <w:rFonts w:ascii="Times New Roman" w:hAnsi="Times New Roman" w:cs="Times New Roman"/>
        </w:rPr>
        <w:t>.</w:t>
      </w:r>
    </w:p>
    <w:p w14:paraId="25B4A53B" w14:textId="77777777" w:rsidR="007202DB" w:rsidRPr="00147110" w:rsidRDefault="00570611" w:rsidP="00F5797E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 </w:t>
      </w:r>
    </w:p>
    <w:p w14:paraId="1E338594" w14:textId="278D6AE7" w:rsidR="007202DB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Software Engineer</w:t>
      </w:r>
      <w:r w:rsidRPr="00147110">
        <w:rPr>
          <w:rFonts w:ascii="Times New Roman" w:hAnsi="Times New Roman" w:cs="Times New Roman"/>
          <w:kern w:val="1"/>
        </w:rPr>
        <w:t>, Business Intelligence Group of SAS Institute, Beijing</w:t>
      </w:r>
    </w:p>
    <w:p w14:paraId="200E37B7" w14:textId="10768F02" w:rsidR="007202DB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kern w:val="1"/>
        </w:rPr>
        <w:t xml:space="preserve">September 2013 </w:t>
      </w:r>
      <w:r w:rsidRPr="00147110">
        <w:rPr>
          <w:rFonts w:ascii="Times New Roman" w:hAnsi="Times New Roman" w:cs="Times New Roman"/>
        </w:rPr>
        <w:t>– March 2015</w:t>
      </w:r>
    </w:p>
    <w:p w14:paraId="0EE98B1D" w14:textId="77777777" w:rsidR="005667AD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308A979A" w14:textId="52860062" w:rsidR="005667AD" w:rsidRPr="00147110" w:rsidRDefault="005667A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kern w:val="1"/>
        </w:rPr>
        <w:t xml:space="preserve">Business Intelligence (BI) Group was responsible for the plugin development of </w:t>
      </w:r>
      <w:r w:rsidRPr="004A4E3B">
        <w:rPr>
          <w:rFonts w:ascii="Times New Roman" w:hAnsi="Times New Roman" w:cs="Times New Roman"/>
          <w:kern w:val="1"/>
        </w:rPr>
        <w:t>SAS Environment Manager</w:t>
      </w:r>
      <w:r w:rsidRPr="00147110">
        <w:rPr>
          <w:rFonts w:ascii="Times New Roman" w:hAnsi="Times New Roman" w:cs="Times New Roman"/>
          <w:kern w:val="1"/>
        </w:rPr>
        <w:t xml:space="preserve"> </w:t>
      </w:r>
      <w:r w:rsidR="00F20D2B" w:rsidRPr="00147110">
        <w:rPr>
          <w:rFonts w:ascii="Times New Roman" w:hAnsi="Times New Roman" w:cs="Times New Roman"/>
          <w:kern w:val="1"/>
        </w:rPr>
        <w:t>(EV)</w:t>
      </w:r>
      <w:r w:rsidR="003061C3" w:rsidRPr="00147110">
        <w:rPr>
          <w:rFonts w:ascii="Times New Roman" w:hAnsi="Times New Roman" w:cs="Times New Roman"/>
          <w:kern w:val="1"/>
        </w:rPr>
        <w:t xml:space="preserve"> </w:t>
      </w:r>
      <w:r w:rsidRPr="00147110">
        <w:rPr>
          <w:rFonts w:ascii="Times New Roman" w:hAnsi="Times New Roman" w:cs="Times New Roman"/>
          <w:kern w:val="1"/>
        </w:rPr>
        <w:t xml:space="preserve">and </w:t>
      </w:r>
      <w:r w:rsidRPr="004A4E3B">
        <w:rPr>
          <w:rFonts w:ascii="Times New Roman" w:hAnsi="Times New Roman" w:cs="Times New Roman"/>
          <w:kern w:val="1"/>
        </w:rPr>
        <w:t>SAS Visual Data Builder</w:t>
      </w:r>
      <w:r w:rsidR="00F20D2B" w:rsidRPr="00147110">
        <w:rPr>
          <w:rFonts w:ascii="Times New Roman" w:hAnsi="Times New Roman" w:cs="Times New Roman"/>
          <w:kern w:val="1"/>
        </w:rPr>
        <w:t xml:space="preserve"> (VDB)</w:t>
      </w:r>
      <w:r w:rsidRPr="00147110">
        <w:rPr>
          <w:rFonts w:ascii="Times New Roman" w:hAnsi="Times New Roman" w:cs="Times New Roman"/>
          <w:kern w:val="1"/>
        </w:rPr>
        <w:t>.</w:t>
      </w:r>
    </w:p>
    <w:p w14:paraId="29BD4ECD" w14:textId="77777777" w:rsidR="003D74D1" w:rsidRPr="00147110" w:rsidRDefault="003D74D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2F58F8C0" w14:textId="4AA81F3C" w:rsidR="005667AD" w:rsidRPr="00147110" w:rsidRDefault="003D74D1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Strengths and achievements:</w:t>
      </w:r>
    </w:p>
    <w:p w14:paraId="2EC32D4B" w14:textId="77777777" w:rsidR="00AA4CE7" w:rsidRPr="00147110" w:rsidRDefault="00AA4CE7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7E9CCE39" w14:textId="36DD12A4" w:rsidR="005667AD" w:rsidRPr="00550E13" w:rsidRDefault="005667AD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color w:val="000000"/>
          <w:lang w:eastAsia="zh-CN"/>
        </w:rPr>
        <w:t>Solve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d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a long 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blocking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</w:t>
      </w:r>
      <w:r w:rsidR="005C2CA5" w:rsidRPr="00550E13">
        <w:rPr>
          <w:rFonts w:ascii="Times New Roman" w:hAnsi="Times New Roman" w:cs="Times New Roman"/>
          <w:color w:val="000000"/>
          <w:lang w:eastAsia="zh-CN"/>
        </w:rPr>
        <w:t>bug</w:t>
      </w:r>
      <w:r w:rsidR="00615396" w:rsidRPr="00550E13">
        <w:rPr>
          <w:rFonts w:ascii="Times New Roman" w:hAnsi="Times New Roman" w:cs="Times New Roman"/>
          <w:color w:val="000000"/>
          <w:lang w:eastAsia="zh-CN"/>
        </w:rPr>
        <w:t xml:space="preserve"> of Data Spreadsheet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 xml:space="preserve">, 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with that safe guarded </w:t>
      </w:r>
      <w:r w:rsidR="00406082" w:rsidRPr="00550E13">
        <w:rPr>
          <w:rFonts w:ascii="Times New Roman" w:hAnsi="Times New Roman" w:cs="Times New Roman"/>
          <w:i/>
          <w:kern w:val="1"/>
        </w:rPr>
        <w:t>File Importer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 xml:space="preserve"> project 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for </w:t>
      </w:r>
      <w:r w:rsidR="00DE2F36" w:rsidRPr="00550E13">
        <w:rPr>
          <w:rFonts w:ascii="Times New Roman" w:hAnsi="Times New Roman" w:cs="Times New Roman"/>
          <w:color w:val="000000"/>
          <w:lang w:eastAsia="zh-CN"/>
        </w:rPr>
        <w:t>the</w:t>
      </w:r>
      <w:r w:rsidRPr="00550E13">
        <w:rPr>
          <w:rFonts w:ascii="Times New Roman" w:hAnsi="Times New Roman" w:cs="Times New Roman"/>
          <w:color w:val="000000"/>
          <w:lang w:eastAsia="zh-CN"/>
        </w:rPr>
        <w:t xml:space="preserve"> team and then winning the 3C (Collaboration, Communication and Consistency) Award of SAS</w:t>
      </w:r>
      <w:r w:rsidR="00F61D93" w:rsidRPr="00550E13">
        <w:rPr>
          <w:rFonts w:ascii="Times New Roman" w:hAnsi="Times New Roman" w:cs="Times New Roman"/>
          <w:color w:val="000000"/>
          <w:lang w:eastAsia="zh-CN"/>
        </w:rPr>
        <w:t xml:space="preserve"> 2012</w:t>
      </w:r>
      <w:r w:rsidR="00F20D2B" w:rsidRPr="00550E13">
        <w:rPr>
          <w:rFonts w:ascii="Times New Roman" w:hAnsi="Times New Roman" w:cs="Times New Roman"/>
          <w:color w:val="000000"/>
          <w:lang w:eastAsia="zh-CN"/>
        </w:rPr>
        <w:t>.</w:t>
      </w:r>
    </w:p>
    <w:p w14:paraId="76C60A2B" w14:textId="3E560ED2" w:rsidR="00F20D2B" w:rsidRPr="00550E13" w:rsidRDefault="00F20D2B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kern w:val="1"/>
        </w:rPr>
        <w:t xml:space="preserve">Set up the prototype of </w:t>
      </w:r>
      <w:r w:rsidR="00406082" w:rsidRPr="00550E13">
        <w:rPr>
          <w:rFonts w:ascii="Times New Roman" w:hAnsi="Times New Roman" w:cs="Times New Roman"/>
          <w:i/>
          <w:kern w:val="1"/>
        </w:rPr>
        <w:t>File Importer</w:t>
      </w:r>
      <w:r w:rsidRPr="00550E13">
        <w:rPr>
          <w:rFonts w:ascii="Times New Roman" w:hAnsi="Times New Roman" w:cs="Times New Roman"/>
          <w:i/>
          <w:kern w:val="1"/>
        </w:rPr>
        <w:t xml:space="preserve"> </w:t>
      </w:r>
      <w:r w:rsidR="00CE3C09" w:rsidRPr="00550E13">
        <w:rPr>
          <w:rFonts w:ascii="Times New Roman" w:hAnsi="Times New Roman" w:cs="Times New Roman"/>
          <w:kern w:val="1"/>
        </w:rPr>
        <w:t>and le</w:t>
      </w:r>
      <w:r w:rsidRPr="00550E13">
        <w:rPr>
          <w:rFonts w:ascii="Times New Roman" w:hAnsi="Times New Roman" w:cs="Times New Roman"/>
          <w:kern w:val="1"/>
        </w:rPr>
        <w:t>d the development of it technically.</w:t>
      </w:r>
    </w:p>
    <w:p w14:paraId="18B1C44B" w14:textId="4DEFB7A2" w:rsidR="00F20D2B" w:rsidRPr="00550E13" w:rsidRDefault="00F20D2B" w:rsidP="00550E13">
      <w:pPr>
        <w:pStyle w:val="ListParagraph"/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550E13">
        <w:rPr>
          <w:rFonts w:ascii="Times New Roman" w:hAnsi="Times New Roman" w:cs="Times New Roman"/>
          <w:kern w:val="1"/>
        </w:rPr>
        <w:t>To fi</w:t>
      </w:r>
      <w:r w:rsidR="006F7863" w:rsidRPr="00550E13">
        <w:rPr>
          <w:rFonts w:ascii="Times New Roman" w:hAnsi="Times New Roman" w:cs="Times New Roman"/>
          <w:kern w:val="1"/>
        </w:rPr>
        <w:t>x some long-standing bugs, rewro</w:t>
      </w:r>
      <w:r w:rsidRPr="00550E13">
        <w:rPr>
          <w:rFonts w:ascii="Times New Roman" w:hAnsi="Times New Roman" w:cs="Times New Roman"/>
          <w:kern w:val="1"/>
        </w:rPr>
        <w:t>te library plugin of EV.</w:t>
      </w:r>
    </w:p>
    <w:p w14:paraId="41B72CC0" w14:textId="77777777" w:rsidR="000005A2" w:rsidRPr="00147110" w:rsidRDefault="000005A2" w:rsidP="000005A2">
      <w:pPr>
        <w:widowControl w:val="0"/>
        <w:tabs>
          <w:tab w:val="left" w:pos="1440"/>
        </w:tabs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83D34EA" w14:textId="4691FF64" w:rsidR="000005A2" w:rsidRPr="00147110" w:rsidRDefault="000005A2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  <w:r w:rsidRPr="00147110">
        <w:rPr>
          <w:rFonts w:ascii="Times New Roman" w:hAnsi="Times New Roman" w:cs="Times New Roman"/>
          <w:b/>
          <w:bCs/>
          <w:kern w:val="1"/>
        </w:rPr>
        <w:t>Team Lead</w:t>
      </w:r>
      <w:r w:rsidR="008F3E3B">
        <w:rPr>
          <w:rFonts w:ascii="Times New Roman" w:hAnsi="Times New Roman" w:cs="Times New Roman"/>
          <w:b/>
          <w:bCs/>
          <w:kern w:val="1"/>
        </w:rPr>
        <w:t xml:space="preserve"> and Softwar Engineer</w:t>
      </w:r>
      <w:r w:rsidR="0062722E" w:rsidRPr="00147110">
        <w:rPr>
          <w:rFonts w:ascii="Times New Roman" w:hAnsi="Times New Roman" w:cs="Times New Roman"/>
          <w:kern w:val="1"/>
        </w:rPr>
        <w:t>, 9Spaces</w:t>
      </w:r>
      <w:r w:rsidR="008F3E3B">
        <w:rPr>
          <w:rFonts w:ascii="Times New Roman" w:hAnsi="Times New Roman" w:cs="Times New Roman"/>
          <w:kern w:val="1"/>
        </w:rPr>
        <w:t xml:space="preserve"> Inc.</w:t>
      </w:r>
      <w:r w:rsidR="009B162D" w:rsidRPr="00147110">
        <w:rPr>
          <w:rFonts w:ascii="Times New Roman" w:hAnsi="Times New Roman" w:cs="Times New Roman"/>
          <w:kern w:val="1"/>
        </w:rPr>
        <w:t xml:space="preserve">, </w:t>
      </w:r>
      <w:r w:rsidRPr="00147110">
        <w:rPr>
          <w:rFonts w:ascii="Times New Roman" w:hAnsi="Times New Roman" w:cs="Times New Roman"/>
          <w:kern w:val="1"/>
        </w:rPr>
        <w:t>Beijing</w:t>
      </w:r>
      <w:r w:rsidR="008F3E3B">
        <w:rPr>
          <w:rFonts w:ascii="Times New Roman" w:hAnsi="Times New Roman" w:cs="Times New Roman"/>
          <w:kern w:val="1"/>
        </w:rPr>
        <w:t xml:space="preserve"> and Guangzhou</w:t>
      </w:r>
    </w:p>
    <w:p w14:paraId="5F23FAD4" w14:textId="3C2F93DA" w:rsidR="000005A2" w:rsidRPr="00147110" w:rsidRDefault="008F3E3B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1"/>
        </w:rPr>
        <w:t>September 2005</w:t>
      </w:r>
      <w:r w:rsidR="000005A2" w:rsidRPr="00147110">
        <w:rPr>
          <w:rFonts w:ascii="Times New Roman" w:hAnsi="Times New Roman" w:cs="Times New Roman"/>
          <w:kern w:val="1"/>
        </w:rPr>
        <w:t xml:space="preserve"> </w:t>
      </w:r>
      <w:r w:rsidR="000005A2" w:rsidRPr="00147110">
        <w:rPr>
          <w:rFonts w:ascii="Times New Roman" w:hAnsi="Times New Roman" w:cs="Times New Roman"/>
        </w:rPr>
        <w:t>– August 2</w:t>
      </w:r>
      <w:r w:rsidR="003D74D1" w:rsidRPr="00147110">
        <w:rPr>
          <w:rFonts w:ascii="Times New Roman" w:hAnsi="Times New Roman" w:cs="Times New Roman"/>
        </w:rPr>
        <w:t>011</w:t>
      </w:r>
    </w:p>
    <w:p w14:paraId="025A80BE" w14:textId="77777777" w:rsidR="000005A2" w:rsidRPr="00147110" w:rsidRDefault="000005A2" w:rsidP="000005A2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0B25A5F6" w14:textId="2754B5CA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 xml:space="preserve">I was focusing on an outsourcing project, </w:t>
      </w:r>
      <w:r w:rsidR="00884722" w:rsidRPr="00147110">
        <w:rPr>
          <w:rFonts w:ascii="Times New Roman" w:hAnsi="Times New Roman" w:cs="Times New Roman"/>
        </w:rPr>
        <w:t>whose owner was one of 9Spaces’</w:t>
      </w:r>
      <w:r w:rsidR="008F3E3B">
        <w:rPr>
          <w:rFonts w:ascii="Times New Roman" w:hAnsi="Times New Roman" w:cs="Times New Roman"/>
        </w:rPr>
        <w:t xml:space="preserve"> strategic partners from May 2008 to August 2011.</w:t>
      </w:r>
      <w:r w:rsidRPr="00147110">
        <w:rPr>
          <w:rFonts w:ascii="Times New Roman" w:hAnsi="Times New Roman" w:cs="Times New Roman"/>
        </w:rPr>
        <w:t xml:space="preserve"> </w:t>
      </w:r>
    </w:p>
    <w:p w14:paraId="3E5C75B4" w14:textId="77777777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</w:p>
    <w:p w14:paraId="7C1C6217" w14:textId="79428806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My responsibilities included design</w:t>
      </w:r>
      <w:r w:rsidR="004D371B" w:rsidRPr="00147110">
        <w:rPr>
          <w:rFonts w:ascii="Times New Roman" w:hAnsi="Times New Roman" w:cs="Times New Roman"/>
        </w:rPr>
        <w:t xml:space="preserve">ing and implementing </w:t>
      </w:r>
      <w:r w:rsidRPr="00147110">
        <w:rPr>
          <w:rFonts w:ascii="Times New Roman" w:hAnsi="Times New Roman" w:cs="Times New Roman"/>
        </w:rPr>
        <w:t xml:space="preserve">applications, collaborating with remote team members to ensure on-time </w:t>
      </w:r>
      <w:r w:rsidR="004D371B" w:rsidRPr="00147110">
        <w:rPr>
          <w:rFonts w:ascii="Times New Roman" w:hAnsi="Times New Roman" w:cs="Times New Roman"/>
        </w:rPr>
        <w:t>release</w:t>
      </w:r>
      <w:r w:rsidRPr="00147110">
        <w:rPr>
          <w:rFonts w:ascii="Times New Roman" w:hAnsi="Times New Roman" w:cs="Times New Roman"/>
        </w:rPr>
        <w:t xml:space="preserve"> of high-quality code and project deliverables. </w:t>
      </w:r>
    </w:p>
    <w:p w14:paraId="2A7674C4" w14:textId="77777777" w:rsidR="003D74D1" w:rsidRPr="00147110" w:rsidRDefault="003D74D1" w:rsidP="00066158">
      <w:pPr>
        <w:ind w:right="-340"/>
        <w:rPr>
          <w:rFonts w:ascii="Times New Roman" w:hAnsi="Times New Roman" w:cs="Times New Roman"/>
        </w:rPr>
      </w:pPr>
    </w:p>
    <w:p w14:paraId="30ECF310" w14:textId="77CED474" w:rsidR="009B162D" w:rsidRPr="00147110" w:rsidRDefault="008F3E3B" w:rsidP="00CC325A">
      <w:pPr>
        <w:ind w:right="-3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September 2005 to May 2008, </w:t>
      </w:r>
      <w:r w:rsidR="00CB3EF0" w:rsidRPr="00147110">
        <w:rPr>
          <w:rFonts w:ascii="Times New Roman" w:hAnsi="Times New Roman" w:cs="Times New Roman"/>
        </w:rPr>
        <w:t>I participated each phase of design and development of 9Spaces.com</w:t>
      </w:r>
      <w:r w:rsidR="00164EC9" w:rsidRPr="00147110">
        <w:rPr>
          <w:rFonts w:ascii="Times New Roman" w:hAnsi="Times New Roman" w:cs="Times New Roman"/>
        </w:rPr>
        <w:t>. In</w:t>
      </w:r>
      <w:r w:rsidR="005B42B4" w:rsidRPr="00147110">
        <w:rPr>
          <w:rFonts w:ascii="Times New Roman" w:hAnsi="Times New Roman" w:cs="Times New Roman"/>
        </w:rPr>
        <w:t xml:space="preserve"> the second</w:t>
      </w:r>
      <w:r w:rsidR="00CB3EF0" w:rsidRPr="00147110">
        <w:rPr>
          <w:rFonts w:ascii="Times New Roman" w:hAnsi="Times New Roman" w:cs="Times New Roman"/>
        </w:rPr>
        <w:t xml:space="preserve"> half of 2007, I started to lead a team working on</w:t>
      </w:r>
      <w:r w:rsidR="00506E56" w:rsidRPr="00147110">
        <w:rPr>
          <w:rFonts w:ascii="Times New Roman" w:hAnsi="Times New Roman" w:cs="Times New Roman"/>
        </w:rPr>
        <w:t xml:space="preserve"> payscale.cn</w:t>
      </w:r>
      <w:r w:rsidR="00D6053F" w:rsidRPr="00147110">
        <w:rPr>
          <w:rFonts w:ascii="Times New Roman" w:hAnsi="Times New Roman" w:cs="Times New Roman"/>
        </w:rPr>
        <w:t xml:space="preserve">, Chinese </w:t>
      </w:r>
      <w:r w:rsidR="0033023C" w:rsidRPr="00147110">
        <w:rPr>
          <w:rFonts w:ascii="Times New Roman" w:hAnsi="Times New Roman" w:cs="Times New Roman"/>
        </w:rPr>
        <w:t>version</w:t>
      </w:r>
      <w:r w:rsidR="00D6053F" w:rsidRPr="00147110">
        <w:rPr>
          <w:rFonts w:ascii="Times New Roman" w:hAnsi="Times New Roman" w:cs="Times New Roman"/>
        </w:rPr>
        <w:t xml:space="preserve"> of famous salary survey website</w:t>
      </w:r>
      <w:r w:rsidR="009214DE" w:rsidRPr="00147110">
        <w:rPr>
          <w:rFonts w:ascii="Times New Roman" w:hAnsi="Times New Roman" w:cs="Times New Roman"/>
        </w:rPr>
        <w:t xml:space="preserve"> payscale.com</w:t>
      </w:r>
      <w:r w:rsidR="009B162D" w:rsidRPr="00147110">
        <w:rPr>
          <w:rFonts w:ascii="Times New Roman" w:hAnsi="Times New Roman" w:cs="Times New Roman"/>
        </w:rPr>
        <w:t xml:space="preserve">. </w:t>
      </w:r>
    </w:p>
    <w:p w14:paraId="722FB8EC" w14:textId="77777777" w:rsidR="00F5797E" w:rsidRPr="00147110" w:rsidRDefault="00F5797E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4FCC61C0" w14:textId="77777777" w:rsidR="007202DB" w:rsidRPr="00147110" w:rsidRDefault="007202DB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spacing w:val="-5"/>
          <w:kern w:val="1"/>
          <w:sz w:val="36"/>
          <w:szCs w:val="36"/>
        </w:rPr>
        <w:t>Skills and abilities</w:t>
      </w:r>
    </w:p>
    <w:p w14:paraId="6ECED59E" w14:textId="77777777" w:rsidR="007202DB" w:rsidRPr="00147110" w:rsidRDefault="007202DB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</w:rPr>
      </w:pPr>
    </w:p>
    <w:p w14:paraId="0FE60A8F" w14:textId="5706D16E" w:rsidR="007202DB" w:rsidRPr="00147110" w:rsidRDefault="00E00F1A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>[Development Environment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072FC2AE" w14:textId="56C441D0" w:rsidR="007202DB" w:rsidRPr="00147110" w:rsidRDefault="00AA4CE7" w:rsidP="00CC325A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  <w:spacing w:val="-5"/>
          <w:kern w:val="1"/>
        </w:rPr>
        <w:t>Unix, Linux</w:t>
      </w:r>
    </w:p>
    <w:p w14:paraId="0C7745FA" w14:textId="421DB908" w:rsidR="00AA4CE7" w:rsidRPr="00147110" w:rsidRDefault="00AA4CE7" w:rsidP="00CC325A">
      <w:pPr>
        <w:widowControl w:val="0"/>
        <w:numPr>
          <w:ilvl w:val="1"/>
          <w:numId w:val="4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  <w:spacing w:val="-5"/>
          <w:kern w:val="1"/>
        </w:rPr>
        <w:t>Windows</w:t>
      </w:r>
    </w:p>
    <w:p w14:paraId="5E2F538C" w14:textId="452BF12C" w:rsidR="007202DB" w:rsidRPr="00147110" w:rsidRDefault="00AA4CE7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 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[</w:t>
      </w:r>
      <w:r w:rsidRPr="00147110">
        <w:rPr>
          <w:rFonts w:ascii="Times New Roman" w:hAnsi="Times New Roman" w:cs="Times New Roman"/>
          <w:b/>
          <w:bCs/>
          <w:spacing w:val="-5"/>
          <w:kern w:val="1"/>
        </w:rPr>
        <w:t>Programming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54B970AF" w14:textId="04E2B1B4" w:rsidR="008F3E3B" w:rsidRPr="008F3E3B" w:rsidRDefault="008F3E3B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>Python</w:t>
      </w:r>
      <w:r w:rsidR="005C0DE8">
        <w:rPr>
          <w:rFonts w:ascii="Times New Roman" w:hAnsi="Times New Roman" w:cs="Times New Roman"/>
          <w:spacing w:val="-5"/>
          <w:kern w:val="1"/>
        </w:rPr>
        <w:t xml:space="preserve"> (Tensorflow, nltk</w:t>
      </w:r>
      <w:r w:rsidR="005F2817">
        <w:rPr>
          <w:rFonts w:ascii="Times New Roman" w:hAnsi="Times New Roman" w:cs="Times New Roman"/>
          <w:spacing w:val="-5"/>
          <w:kern w:val="1"/>
        </w:rPr>
        <w:t>, NumPy, SciP</w:t>
      </w:r>
      <w:r w:rsidR="00F117CE">
        <w:rPr>
          <w:rFonts w:ascii="Times New Roman" w:hAnsi="Times New Roman" w:cs="Times New Roman"/>
          <w:spacing w:val="-5"/>
          <w:kern w:val="1"/>
        </w:rPr>
        <w:t>y</w:t>
      </w:r>
      <w:r w:rsidR="005C0DE8">
        <w:rPr>
          <w:rFonts w:ascii="Times New Roman" w:hAnsi="Times New Roman" w:cs="Times New Roman"/>
          <w:spacing w:val="-5"/>
          <w:kern w:val="1"/>
        </w:rPr>
        <w:t>)</w:t>
      </w:r>
    </w:p>
    <w:p w14:paraId="5FCAA682" w14:textId="2FC5B9ED" w:rsidR="00AA4CE7" w:rsidRPr="00147110" w:rsidRDefault="00731A82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Java (Java EE, S</w:t>
      </w:r>
      <w:r w:rsidR="00AA4CE7" w:rsidRPr="00147110">
        <w:rPr>
          <w:rFonts w:ascii="Times New Roman" w:hAnsi="Times New Roman" w:cs="Times New Roman"/>
        </w:rPr>
        <w:t>pring, Lucene, GWT, Heritrix, IBatis</w:t>
      </w:r>
      <w:r w:rsidR="004B31C5" w:rsidRPr="00147110">
        <w:rPr>
          <w:rFonts w:ascii="Times New Roman" w:hAnsi="Times New Roman" w:cs="Times New Roman"/>
        </w:rPr>
        <w:t xml:space="preserve"> etc</w:t>
      </w:r>
      <w:r w:rsidR="00AA4CE7" w:rsidRPr="00147110">
        <w:rPr>
          <w:rFonts w:ascii="Times New Roman" w:hAnsi="Times New Roman" w:cs="Times New Roman"/>
        </w:rPr>
        <w:t>)</w:t>
      </w:r>
    </w:p>
    <w:p w14:paraId="172B6834" w14:textId="53004018" w:rsidR="00AA4CE7" w:rsidRPr="00147110" w:rsidRDefault="00AA4CE7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Javascript (JQuery, Dojo, OpenUI5)</w:t>
      </w:r>
    </w:p>
    <w:p w14:paraId="4AAF8D43" w14:textId="27276003" w:rsidR="006B267D" w:rsidRPr="00147110" w:rsidRDefault="006B267D" w:rsidP="00CC325A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Actionscript</w:t>
      </w:r>
      <w:r w:rsidR="00C82362" w:rsidRPr="00147110">
        <w:rPr>
          <w:rFonts w:ascii="Times New Roman" w:hAnsi="Times New Roman" w:cs="Times New Roman"/>
        </w:rPr>
        <w:t xml:space="preserve"> </w:t>
      </w:r>
      <w:r w:rsidRPr="00147110">
        <w:rPr>
          <w:rFonts w:ascii="Times New Roman" w:hAnsi="Times New Roman" w:cs="Times New Roman"/>
        </w:rPr>
        <w:t>(Flex)</w:t>
      </w:r>
    </w:p>
    <w:p w14:paraId="54600B59" w14:textId="77777777" w:rsidR="008F3E3B" w:rsidRDefault="00AA4CE7" w:rsidP="008F3E3B">
      <w:pPr>
        <w:widowControl w:val="0"/>
        <w:numPr>
          <w:ilvl w:val="1"/>
          <w:numId w:val="5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b/>
          <w:bCs/>
          <w:spacing w:val="-5"/>
          <w:kern w:val="1"/>
        </w:rPr>
      </w:pPr>
      <w:r w:rsidRPr="00147110">
        <w:rPr>
          <w:rFonts w:ascii="Times New Roman" w:hAnsi="Times New Roman" w:cs="Times New Roman"/>
        </w:rPr>
        <w:t>Ruby</w:t>
      </w:r>
      <w:r w:rsidR="008F3E3B"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 </w:t>
      </w:r>
    </w:p>
    <w:p w14:paraId="2EDE2E54" w14:textId="03A02F06" w:rsidR="00CC6E97" w:rsidRPr="00147110" w:rsidRDefault="00CC6E97" w:rsidP="008F3E3B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 xml:space="preserve">[Data </w:t>
      </w:r>
      <w:r w:rsidR="00335A36" w:rsidRPr="00147110">
        <w:rPr>
          <w:rFonts w:ascii="Times New Roman" w:hAnsi="Times New Roman" w:cs="Times New Roman"/>
          <w:b/>
          <w:bCs/>
          <w:spacing w:val="-5"/>
          <w:kern w:val="1"/>
        </w:rPr>
        <w:t>Science</w:t>
      </w:r>
      <w:r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3338BCEA" w14:textId="22B43EA4" w:rsidR="008F3E3B" w:rsidRPr="008F3E3B" w:rsidRDefault="008F3E3B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  <w:spacing w:val="-5"/>
          <w:kern w:val="1"/>
        </w:rPr>
        <w:t>Deep Learning</w:t>
      </w:r>
    </w:p>
    <w:p w14:paraId="1CA425AF" w14:textId="224C9002" w:rsidR="00CC6E97" w:rsidRPr="00147110" w:rsidRDefault="00CC6E97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SAS</w:t>
      </w:r>
    </w:p>
    <w:p w14:paraId="07732050" w14:textId="7AFE4C52" w:rsidR="00CC6E97" w:rsidRPr="007061D5" w:rsidRDefault="007061D5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Machine L</w:t>
      </w:r>
      <w:r w:rsidR="00CC6E97" w:rsidRPr="00147110">
        <w:rPr>
          <w:rFonts w:ascii="Times New Roman" w:hAnsi="Times New Roman" w:cs="Times New Roman"/>
        </w:rPr>
        <w:t>earning</w:t>
      </w:r>
    </w:p>
    <w:p w14:paraId="08C2DEE1" w14:textId="36ED0AC5" w:rsidR="007061D5" w:rsidRPr="00147110" w:rsidRDefault="007061D5" w:rsidP="00CC6E97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>
        <w:rPr>
          <w:rFonts w:ascii="Times New Roman" w:hAnsi="Times New Roman" w:cs="Times New Roman"/>
        </w:rPr>
        <w:t>Natural Language Processing</w:t>
      </w:r>
    </w:p>
    <w:p w14:paraId="452F4FDA" w14:textId="4D57F565" w:rsidR="007202DB" w:rsidRPr="00147110" w:rsidRDefault="00AA4CE7" w:rsidP="00CC325A">
      <w:pPr>
        <w:widowControl w:val="0"/>
        <w:autoSpaceDE w:val="0"/>
        <w:autoSpaceDN w:val="0"/>
        <w:adjustRightInd w:val="0"/>
        <w:spacing w:before="60" w:after="60" w:line="220" w:lineRule="atLeast"/>
        <w:ind w:right="-386"/>
        <w:rPr>
          <w:rFonts w:ascii="Times New Roman" w:hAnsi="Times New Roman" w:cs="Times New Roman"/>
          <w:b/>
          <w:bCs/>
          <w:spacing w:val="-5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b/>
          <w:bCs/>
          <w:spacing w:val="-5"/>
          <w:kern w:val="1"/>
        </w:rPr>
        <w:t>[Software Engineering</w:t>
      </w:r>
      <w:r w:rsidR="007202DB" w:rsidRPr="00147110">
        <w:rPr>
          <w:rFonts w:ascii="Times New Roman" w:hAnsi="Times New Roman" w:cs="Times New Roman"/>
          <w:b/>
          <w:bCs/>
          <w:spacing w:val="-5"/>
          <w:kern w:val="1"/>
        </w:rPr>
        <w:t>]</w:t>
      </w:r>
    </w:p>
    <w:p w14:paraId="3A9D74A9" w14:textId="131098DA" w:rsidR="00AA4CE7" w:rsidRPr="00147110" w:rsidRDefault="00AA4CE7" w:rsidP="00CC325A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Object-oriented Analysis and Design (OOAD)</w:t>
      </w:r>
    </w:p>
    <w:p w14:paraId="2AA93E94" w14:textId="1753D6E2" w:rsidR="005A52DA" w:rsidRDefault="00E52666" w:rsidP="00F30A24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  <w:r w:rsidRPr="00147110">
        <w:rPr>
          <w:rFonts w:ascii="Times New Roman" w:hAnsi="Times New Roman" w:cs="Times New Roman"/>
        </w:rPr>
        <w:t>Project m</w:t>
      </w:r>
      <w:r w:rsidR="00731272" w:rsidRPr="00147110">
        <w:rPr>
          <w:rFonts w:ascii="Times New Roman" w:hAnsi="Times New Roman" w:cs="Times New Roman"/>
        </w:rPr>
        <w:t>anagement</w:t>
      </w:r>
      <w:r w:rsidR="00731272" w:rsidRPr="00147110">
        <w:rPr>
          <w:rFonts w:ascii="Times New Roman" w:hAnsi="Times New Roman" w:cs="Times New Roman"/>
          <w:spacing w:val="-5"/>
          <w:kern w:val="1"/>
        </w:rPr>
        <w:t xml:space="preserve"> and </w:t>
      </w:r>
      <w:r w:rsidR="00731272" w:rsidRPr="00147110">
        <w:rPr>
          <w:rFonts w:ascii="Times New Roman" w:hAnsi="Times New Roman" w:cs="Times New Roman"/>
        </w:rPr>
        <w:t>agile d</w:t>
      </w:r>
      <w:r w:rsidR="00AA4CE7" w:rsidRPr="00147110">
        <w:rPr>
          <w:rFonts w:ascii="Times New Roman" w:hAnsi="Times New Roman" w:cs="Times New Roman"/>
        </w:rPr>
        <w:t>evelopment</w:t>
      </w:r>
      <w:r w:rsidR="008F3E3B">
        <w:rPr>
          <w:rFonts w:ascii="Times New Roman" w:hAnsi="Times New Roman" w:cs="Times New Roman"/>
        </w:rPr>
        <w:t xml:space="preserve"> (Scrum)</w:t>
      </w:r>
    </w:p>
    <w:p w14:paraId="6737C2D0" w14:textId="77777777" w:rsidR="00F30A24" w:rsidRPr="00F30A24" w:rsidRDefault="00F30A24" w:rsidP="00DB6DA7">
      <w:pPr>
        <w:widowControl w:val="0"/>
        <w:tabs>
          <w:tab w:val="left" w:pos="1080"/>
        </w:tabs>
        <w:autoSpaceDE w:val="0"/>
        <w:autoSpaceDN w:val="0"/>
        <w:adjustRightInd w:val="0"/>
        <w:spacing w:before="60" w:after="60" w:line="220" w:lineRule="atLeast"/>
        <w:ind w:left="1080" w:right="-386"/>
        <w:rPr>
          <w:rFonts w:ascii="Times New Roman" w:hAnsi="Times New Roman" w:cs="Times New Roman"/>
          <w:spacing w:val="-5"/>
          <w:kern w:val="1"/>
        </w:rPr>
      </w:pPr>
    </w:p>
    <w:p w14:paraId="703CA9FF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lastRenderedPageBreak/>
        <w:t>Education</w:t>
      </w:r>
    </w:p>
    <w:p w14:paraId="62527C38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BB5A479" w14:textId="599C6ABE" w:rsidR="00232B81" w:rsidRPr="00147110" w:rsidRDefault="008F3E3B" w:rsidP="00232B81">
      <w:pPr>
        <w:ind w:right="-3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Doctor of Computer Science and </w:t>
      </w:r>
      <w:r w:rsidR="00232B81" w:rsidRPr="00147110">
        <w:rPr>
          <w:rFonts w:ascii="Times New Roman" w:hAnsi="Times New Roman" w:cs="Times New Roman"/>
          <w:b/>
        </w:rPr>
        <w:t xml:space="preserve">Master of </w:t>
      </w:r>
      <w:r>
        <w:rPr>
          <w:rFonts w:ascii="Times New Roman" w:hAnsi="Times New Roman" w:cs="Times New Roman"/>
          <w:b/>
        </w:rPr>
        <w:t>Mathematics</w:t>
      </w:r>
    </w:p>
    <w:p w14:paraId="0273B03E" w14:textId="0B5C06B2" w:rsidR="00232B81" w:rsidRPr="00147110" w:rsidRDefault="00232B81" w:rsidP="00232B81">
      <w:pPr>
        <w:ind w:right="-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Ohio</w:t>
      </w:r>
      <w:r w:rsidR="008F3E3B">
        <w:rPr>
          <w:rFonts w:ascii="Times New Roman" w:hAnsi="Times New Roman" w:cs="Times New Roman"/>
        </w:rPr>
        <w:t xml:space="preserve"> University, Spring 2016 - Now</w:t>
      </w:r>
    </w:p>
    <w:p w14:paraId="5AF30A8F" w14:textId="77777777" w:rsidR="008D2A86" w:rsidRDefault="008D2A86" w:rsidP="00232B81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5E072AB4" w14:textId="4880C31B" w:rsidR="00232B81" w:rsidRDefault="00232B81" w:rsidP="00232B81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list</w:t>
      </w:r>
      <w:r w:rsidR="008F3E3B">
        <w:rPr>
          <w:rFonts w:ascii="Times New Roman" w:hAnsi="Times New Roman" w:cs="Times New Roman"/>
        </w:rPr>
        <w:t xml:space="preserve"> (GPA 3.934</w:t>
      </w:r>
      <w:r w:rsidR="008D2A8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5DDEA1C9" w14:textId="40F190AF" w:rsidR="00232B81" w:rsidRDefault="00232B81" w:rsidP="00232B81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Computational Theory</w:t>
      </w:r>
    </w:p>
    <w:p w14:paraId="58868751" w14:textId="09099778" w:rsidR="00232B81" w:rsidRDefault="00232B81" w:rsidP="00232B81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Operating System</w:t>
      </w:r>
    </w:p>
    <w:p w14:paraId="3ED844B9" w14:textId="292345A4" w:rsidR="0001698B" w:rsidRDefault="00232B81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Natural Language Processing</w:t>
      </w:r>
    </w:p>
    <w:p w14:paraId="0224BB95" w14:textId="7C20C63B" w:rsidR="00C96A73" w:rsidRDefault="00C96A73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Machine Learning</w:t>
      </w:r>
    </w:p>
    <w:p w14:paraId="563CF8C7" w14:textId="2A346859" w:rsidR="00C96A73" w:rsidRPr="00147110" w:rsidRDefault="00C96A73" w:rsidP="008F3E3B">
      <w:pPr>
        <w:widowControl w:val="0"/>
        <w:autoSpaceDE w:val="0"/>
        <w:autoSpaceDN w:val="0"/>
        <w:adjustRightInd w:val="0"/>
        <w:ind w:right="-386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Advanced Image Analysis</w:t>
      </w:r>
    </w:p>
    <w:p w14:paraId="180C90F0" w14:textId="77777777" w:rsidR="009255EC" w:rsidRPr="00147110" w:rsidRDefault="009255EC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</w:p>
    <w:p w14:paraId="4EEF29E7" w14:textId="77777777" w:rsidR="009255EC" w:rsidRPr="00147110" w:rsidRDefault="009255EC" w:rsidP="009255EC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b/>
          <w:bCs/>
        </w:rPr>
        <w:t>Master of Science in Engineering</w:t>
      </w:r>
      <w:r w:rsidRPr="00147110">
        <w:rPr>
          <w:rFonts w:ascii="Times New Roman" w:hAnsi="Times New Roman" w:cs="Times New Roman"/>
        </w:rPr>
        <w:t>, Physical Electronics</w:t>
      </w:r>
    </w:p>
    <w:p w14:paraId="352105FA" w14:textId="0500DAB5" w:rsidR="009255EC" w:rsidRPr="00147110" w:rsidRDefault="009255EC" w:rsidP="00FE4609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</w:rPr>
        <w:t>Huazhong University of Science and Technology, September 2002 – June 2005</w:t>
      </w:r>
    </w:p>
    <w:p w14:paraId="68030E18" w14:textId="77777777" w:rsidR="0001698B" w:rsidRPr="00147110" w:rsidRDefault="0001698B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b/>
          <w:bCs/>
        </w:rPr>
      </w:pPr>
    </w:p>
    <w:p w14:paraId="0B14D312" w14:textId="77777777" w:rsidR="003E263D" w:rsidRPr="00147110" w:rsidRDefault="00AA4CE7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  <w:b/>
          <w:bCs/>
        </w:rPr>
        <w:t>Bachelor of Engineering</w:t>
      </w:r>
      <w:r w:rsidR="003E263D" w:rsidRPr="00147110">
        <w:rPr>
          <w:rFonts w:ascii="Times New Roman" w:hAnsi="Times New Roman" w:cs="Times New Roman"/>
        </w:rPr>
        <w:t>, Optoelectronics</w:t>
      </w:r>
    </w:p>
    <w:p w14:paraId="3FA1D350" w14:textId="0CD30083" w:rsidR="00AA4CE7" w:rsidRPr="00147110" w:rsidRDefault="00AA4CE7" w:rsidP="00FE4609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color w:val="000000"/>
          <w:lang w:eastAsia="zh-CN"/>
        </w:rPr>
      </w:pPr>
      <w:r w:rsidRPr="00147110">
        <w:rPr>
          <w:rFonts w:ascii="Times New Roman" w:hAnsi="Times New Roman" w:cs="Times New Roman"/>
        </w:rPr>
        <w:t xml:space="preserve">China Jiliang University, </w:t>
      </w:r>
      <w:r w:rsidR="003E263D" w:rsidRPr="00147110">
        <w:rPr>
          <w:rFonts w:ascii="Times New Roman" w:hAnsi="Times New Roman" w:cs="Times New Roman"/>
        </w:rPr>
        <w:t xml:space="preserve">September </w:t>
      </w:r>
      <w:r w:rsidRPr="00147110">
        <w:rPr>
          <w:rFonts w:ascii="Times New Roman" w:hAnsi="Times New Roman" w:cs="Times New Roman"/>
        </w:rPr>
        <w:t>1998</w:t>
      </w:r>
      <w:r w:rsidR="003E263D" w:rsidRPr="00147110">
        <w:rPr>
          <w:rFonts w:ascii="Times New Roman" w:hAnsi="Times New Roman" w:cs="Times New Roman"/>
        </w:rPr>
        <w:t xml:space="preserve"> – June 2002</w:t>
      </w:r>
    </w:p>
    <w:p w14:paraId="7B3EE9F6" w14:textId="77777777" w:rsidR="00F5797E" w:rsidRPr="00147110" w:rsidRDefault="00F5797E" w:rsidP="003E263D">
      <w:pPr>
        <w:rPr>
          <w:rFonts w:ascii="Times New Roman" w:hAnsi="Times New Roman" w:cs="Times New Roman"/>
          <w:color w:val="000000"/>
          <w:lang w:eastAsia="zh-CN"/>
        </w:rPr>
      </w:pPr>
    </w:p>
    <w:p w14:paraId="08B57F98" w14:textId="51424925" w:rsidR="003E263D" w:rsidRPr="00147110" w:rsidRDefault="003E263D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Literature</w:t>
      </w:r>
    </w:p>
    <w:p w14:paraId="43F85EE2" w14:textId="77777777" w:rsidR="007E5D16" w:rsidRPr="00147110" w:rsidRDefault="007E5D16" w:rsidP="003E263D">
      <w:pPr>
        <w:ind w:right="-340"/>
        <w:jc w:val="both"/>
        <w:rPr>
          <w:rFonts w:ascii="Times New Roman" w:hAnsi="Times New Roman" w:cs="Times New Roman"/>
          <w:kern w:val="1"/>
        </w:rPr>
      </w:pPr>
    </w:p>
    <w:p w14:paraId="58238CB4" w14:textId="77777777" w:rsidR="00942E8E" w:rsidRPr="00942E8E" w:rsidRDefault="00942E8E" w:rsidP="00942E8E">
      <w:pPr>
        <w:ind w:right="-340"/>
        <w:jc w:val="both"/>
        <w:rPr>
          <w:rFonts w:ascii="Times New Roman" w:hAnsi="Times New Roman" w:cs="Times New Roman"/>
        </w:rPr>
      </w:pPr>
      <w:r w:rsidRPr="00942E8E">
        <w:rPr>
          <w:rFonts w:ascii="Times New Roman" w:hAnsi="Times New Roman" w:cs="Times New Roman"/>
        </w:rPr>
        <w:t>Sun, T., Zhu, D., Yang, Z., Liu, Z., &amp; Liu, Y. (2006). Theoretical predictions of photonic properties of nanoporous copolymer films as photonic band gap materials using FDTD. </w:t>
      </w:r>
      <w:r w:rsidRPr="00942E8E">
        <w:rPr>
          <w:rFonts w:ascii="Times New Roman" w:hAnsi="Times New Roman" w:cs="Times New Roman"/>
          <w:i/>
          <w:iCs/>
        </w:rPr>
        <w:t>Applied Physics B</w:t>
      </w:r>
      <w:r w:rsidRPr="00942E8E">
        <w:rPr>
          <w:rFonts w:ascii="Times New Roman" w:hAnsi="Times New Roman" w:cs="Times New Roman"/>
        </w:rPr>
        <w:t>, </w:t>
      </w:r>
      <w:r w:rsidRPr="00942E8E">
        <w:rPr>
          <w:rFonts w:ascii="Times New Roman" w:hAnsi="Times New Roman" w:cs="Times New Roman"/>
          <w:i/>
          <w:iCs/>
        </w:rPr>
        <w:t>82</w:t>
      </w:r>
      <w:r w:rsidRPr="00942E8E">
        <w:rPr>
          <w:rFonts w:ascii="Times New Roman" w:hAnsi="Times New Roman" w:cs="Times New Roman"/>
        </w:rPr>
        <w:t>(1), 89-92.</w:t>
      </w:r>
    </w:p>
    <w:p w14:paraId="7EFB22EF" w14:textId="77777777" w:rsidR="007D05A7" w:rsidRPr="00147110" w:rsidRDefault="007D05A7" w:rsidP="007D05A7">
      <w:pPr>
        <w:ind w:right="-340"/>
        <w:jc w:val="both"/>
        <w:rPr>
          <w:rFonts w:ascii="Times New Roman" w:hAnsi="Times New Roman" w:cs="Times New Roman"/>
        </w:rPr>
      </w:pPr>
    </w:p>
    <w:p w14:paraId="6C1C99B9" w14:textId="77777777" w:rsidR="00942E8E" w:rsidRDefault="00942E8E" w:rsidP="00942E8E">
      <w:pPr>
        <w:ind w:right="-340"/>
        <w:rPr>
          <w:rFonts w:ascii="Times New Roman" w:hAnsi="Times New Roman" w:cs="Times New Roman"/>
        </w:rPr>
      </w:pPr>
      <w:r w:rsidRPr="00942E8E">
        <w:rPr>
          <w:rFonts w:ascii="Times New Roman" w:hAnsi="Times New Roman" w:cs="Times New Roman"/>
        </w:rPr>
        <w:t>Sun, T., Zhu, D., Yang, Z., Liu, Y., &amp; Wu, F. (2005, January). Analysis of optical waveguiding properties of self-assembled block copolymer films using FDTD method. In </w:t>
      </w:r>
      <w:r w:rsidRPr="00942E8E">
        <w:rPr>
          <w:rFonts w:ascii="Times New Roman" w:hAnsi="Times New Roman" w:cs="Times New Roman"/>
          <w:i/>
          <w:iCs/>
        </w:rPr>
        <w:t>Asia-Pacific Optical Communications</w:t>
      </w:r>
      <w:r w:rsidRPr="00942E8E">
        <w:rPr>
          <w:rFonts w:ascii="Times New Roman" w:hAnsi="Times New Roman" w:cs="Times New Roman"/>
        </w:rPr>
        <w:t> (pp. 208-214). International Society for Optics and Photonics.</w:t>
      </w:r>
    </w:p>
    <w:p w14:paraId="3415D565" w14:textId="77777777" w:rsidR="00E364EB" w:rsidRDefault="00E364EB" w:rsidP="00942E8E">
      <w:pPr>
        <w:ind w:right="-340"/>
        <w:rPr>
          <w:rFonts w:ascii="Times New Roman" w:hAnsi="Times New Roman" w:cs="Times New Roman"/>
        </w:rPr>
      </w:pPr>
    </w:p>
    <w:p w14:paraId="79F9C492" w14:textId="77777777" w:rsidR="00E364EB" w:rsidRPr="00E364EB" w:rsidRDefault="00E364EB" w:rsidP="00E364EB">
      <w:pPr>
        <w:ind w:right="-340"/>
        <w:rPr>
          <w:rFonts w:ascii="Times New Roman" w:hAnsi="Times New Roman" w:cs="Times New Roman"/>
        </w:rPr>
      </w:pPr>
      <w:r w:rsidRPr="00E364EB">
        <w:rPr>
          <w:rFonts w:ascii="Times New Roman" w:hAnsi="Times New Roman" w:cs="Times New Roman"/>
        </w:rPr>
        <w:t>Wu, F., Zhu, D., &amp; Sun, T. (2005, January). Analysis and design of low chromatic dispersion in flat-top AWG with parabolic waveguide horn. In </w:t>
      </w:r>
      <w:r w:rsidRPr="00E364EB">
        <w:rPr>
          <w:rFonts w:ascii="Times New Roman" w:hAnsi="Times New Roman" w:cs="Times New Roman"/>
          <w:i/>
          <w:iCs/>
        </w:rPr>
        <w:t>Asia-Pacific Optical Communications</w:t>
      </w:r>
      <w:r w:rsidRPr="00E364EB">
        <w:rPr>
          <w:rFonts w:ascii="Times New Roman" w:hAnsi="Times New Roman" w:cs="Times New Roman"/>
        </w:rPr>
        <w:t> (pp. 605-611). International Society for Optics and Photonics.</w:t>
      </w:r>
    </w:p>
    <w:p w14:paraId="0DB20FFA" w14:textId="77777777" w:rsidR="003E263D" w:rsidRPr="00147110" w:rsidRDefault="003E263D" w:rsidP="003E263D">
      <w:pPr>
        <w:rPr>
          <w:rFonts w:ascii="Times New Roman" w:hAnsi="Times New Roman" w:cs="Times New Roman"/>
          <w:color w:val="000000"/>
          <w:lang w:eastAsia="zh-CN"/>
        </w:rPr>
      </w:pPr>
    </w:p>
    <w:p w14:paraId="136771F8" w14:textId="530917D4" w:rsidR="007202DB" w:rsidRPr="00147110" w:rsidRDefault="003E263D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Certifications</w:t>
      </w:r>
    </w:p>
    <w:p w14:paraId="028C01A7" w14:textId="77777777" w:rsidR="007202DB" w:rsidRPr="00147110" w:rsidRDefault="007202DB" w:rsidP="007202DB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5955BAFB" w14:textId="77777777" w:rsidR="003E263D" w:rsidRPr="00147110" w:rsidRDefault="003E263D" w:rsidP="003E263D">
      <w:pPr>
        <w:ind w:right="-340"/>
        <w:jc w:val="both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  <w:b/>
          <w:bCs/>
        </w:rPr>
        <w:t>Machine Learning</w:t>
      </w:r>
    </w:p>
    <w:p w14:paraId="48F320A0" w14:textId="40462D50" w:rsidR="003E263D" w:rsidRPr="00147110" w:rsidRDefault="00F360B3" w:rsidP="00CC325A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C</w:t>
      </w:r>
      <w:r w:rsidR="003E263D" w:rsidRPr="00147110">
        <w:rPr>
          <w:rFonts w:ascii="Times New Roman" w:hAnsi="Times New Roman" w:cs="Times New Roman"/>
        </w:rPr>
        <w:t>oursera.org</w:t>
      </w:r>
    </w:p>
    <w:p w14:paraId="3237741D" w14:textId="77777777" w:rsidR="003E263D" w:rsidRPr="00147110" w:rsidRDefault="003E263D" w:rsidP="00CC325A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March 2014 – May 2014</w:t>
      </w:r>
    </w:p>
    <w:p w14:paraId="50E1A334" w14:textId="77777777" w:rsidR="00F5797E" w:rsidRPr="00147110" w:rsidRDefault="00F5797E" w:rsidP="003E263D">
      <w:pPr>
        <w:ind w:right="-340"/>
        <w:jc w:val="both"/>
        <w:rPr>
          <w:rFonts w:ascii="Times New Roman" w:hAnsi="Times New Roman" w:cs="Times New Roman"/>
        </w:rPr>
      </w:pPr>
    </w:p>
    <w:p w14:paraId="3C7DEF20" w14:textId="77777777" w:rsidR="00A1252F" w:rsidRPr="00147110" w:rsidRDefault="00A1252F" w:rsidP="003E263D">
      <w:pPr>
        <w:ind w:right="-340"/>
        <w:jc w:val="both"/>
        <w:rPr>
          <w:rFonts w:ascii="Times New Roman" w:hAnsi="Times New Roman" w:cs="Times New Roman"/>
        </w:rPr>
      </w:pPr>
    </w:p>
    <w:p w14:paraId="35E54384" w14:textId="5BA1353B" w:rsidR="003E263D" w:rsidRPr="00147110" w:rsidRDefault="003E263D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  <w:sz w:val="36"/>
          <w:szCs w:val="36"/>
        </w:rPr>
      </w:pPr>
      <w:r w:rsidRPr="00147110">
        <w:rPr>
          <w:rFonts w:ascii="Times New Roman" w:hAnsi="Times New Roman" w:cs="Times New Roman"/>
          <w:kern w:val="1"/>
          <w:sz w:val="36"/>
          <w:szCs w:val="36"/>
        </w:rPr>
        <w:t>Awards</w:t>
      </w:r>
    </w:p>
    <w:p w14:paraId="5F081741" w14:textId="77777777" w:rsidR="007E5D16" w:rsidRPr="00147110" w:rsidRDefault="007E5D16" w:rsidP="003E263D">
      <w:pPr>
        <w:widowControl w:val="0"/>
        <w:autoSpaceDE w:val="0"/>
        <w:autoSpaceDN w:val="0"/>
        <w:adjustRightInd w:val="0"/>
        <w:ind w:right="-386"/>
        <w:rPr>
          <w:rFonts w:ascii="Times New Roman" w:hAnsi="Times New Roman" w:cs="Times New Roman"/>
          <w:kern w:val="1"/>
        </w:rPr>
      </w:pPr>
    </w:p>
    <w:p w14:paraId="7BD524A7" w14:textId="77777777" w:rsidR="003E263D" w:rsidRPr="00147110" w:rsidRDefault="003E263D" w:rsidP="00CC325A">
      <w:pPr>
        <w:ind w:right="-340"/>
        <w:rPr>
          <w:rFonts w:ascii="Times New Roman" w:hAnsi="Times New Roman" w:cs="Times New Roman"/>
          <w:b/>
          <w:bCs/>
        </w:rPr>
      </w:pPr>
      <w:r w:rsidRPr="00147110">
        <w:rPr>
          <w:rFonts w:ascii="Times New Roman" w:hAnsi="Times New Roman" w:cs="Times New Roman"/>
          <w:b/>
          <w:bCs/>
        </w:rPr>
        <w:t>SAS 2012 3C (Collaboration, Communication and Consistency) Award</w:t>
      </w:r>
    </w:p>
    <w:p w14:paraId="780E7D40" w14:textId="5BFEB79D" w:rsidR="004F4B26" w:rsidRPr="00147110" w:rsidRDefault="003E263D" w:rsidP="0093099F">
      <w:pPr>
        <w:ind w:right="-340"/>
        <w:rPr>
          <w:rFonts w:ascii="Times New Roman" w:hAnsi="Times New Roman" w:cs="Times New Roman"/>
        </w:rPr>
      </w:pPr>
      <w:r w:rsidRPr="00147110">
        <w:rPr>
          <w:rFonts w:ascii="Times New Roman" w:hAnsi="Times New Roman" w:cs="Times New Roman"/>
        </w:rPr>
        <w:t>December 2012</w:t>
      </w:r>
    </w:p>
    <w:sectPr w:rsidR="004F4B26" w:rsidRPr="00147110" w:rsidSect="007202D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572E41"/>
    <w:multiLevelType w:val="hybridMultilevel"/>
    <w:tmpl w:val="6CE8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F01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0E270F6"/>
    <w:multiLevelType w:val="hybridMultilevel"/>
    <w:tmpl w:val="774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0D26E2"/>
    <w:multiLevelType w:val="hybridMultilevel"/>
    <w:tmpl w:val="B61E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31435"/>
    <w:multiLevelType w:val="hybridMultilevel"/>
    <w:tmpl w:val="F4A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B5529"/>
    <w:multiLevelType w:val="hybridMultilevel"/>
    <w:tmpl w:val="2C72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67C5E"/>
    <w:multiLevelType w:val="hybridMultilevel"/>
    <w:tmpl w:val="00EA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42FC0"/>
    <w:multiLevelType w:val="hybridMultilevel"/>
    <w:tmpl w:val="722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971FAC"/>
    <w:multiLevelType w:val="hybridMultilevel"/>
    <w:tmpl w:val="8D9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9"/>
  </w:num>
  <w:num w:numId="12">
    <w:abstractNumId w:val="16"/>
  </w:num>
  <w:num w:numId="13">
    <w:abstractNumId w:val="8"/>
  </w:num>
  <w:num w:numId="14">
    <w:abstractNumId w:val="10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DB"/>
    <w:rsid w:val="000005A2"/>
    <w:rsid w:val="00007C98"/>
    <w:rsid w:val="0001698B"/>
    <w:rsid w:val="00027576"/>
    <w:rsid w:val="00033605"/>
    <w:rsid w:val="00066158"/>
    <w:rsid w:val="000776E0"/>
    <w:rsid w:val="000A4B9D"/>
    <w:rsid w:val="000A7106"/>
    <w:rsid w:val="000C08FE"/>
    <w:rsid w:val="000C6975"/>
    <w:rsid w:val="000E09E5"/>
    <w:rsid w:val="000F11A0"/>
    <w:rsid w:val="00111510"/>
    <w:rsid w:val="00113193"/>
    <w:rsid w:val="00114DFF"/>
    <w:rsid w:val="001153F7"/>
    <w:rsid w:val="001179A0"/>
    <w:rsid w:val="00120968"/>
    <w:rsid w:val="00147110"/>
    <w:rsid w:val="00164EC9"/>
    <w:rsid w:val="00182293"/>
    <w:rsid w:val="00195DFC"/>
    <w:rsid w:val="001F3824"/>
    <w:rsid w:val="00232B81"/>
    <w:rsid w:val="00266F1E"/>
    <w:rsid w:val="002823EC"/>
    <w:rsid w:val="002878E1"/>
    <w:rsid w:val="0029207E"/>
    <w:rsid w:val="00292F8A"/>
    <w:rsid w:val="002A61A0"/>
    <w:rsid w:val="002D58B0"/>
    <w:rsid w:val="002E7C96"/>
    <w:rsid w:val="003061C3"/>
    <w:rsid w:val="00313213"/>
    <w:rsid w:val="003141BE"/>
    <w:rsid w:val="0033023C"/>
    <w:rsid w:val="00335A36"/>
    <w:rsid w:val="003618AB"/>
    <w:rsid w:val="00362A1D"/>
    <w:rsid w:val="003725DE"/>
    <w:rsid w:val="00381FD6"/>
    <w:rsid w:val="00395DFF"/>
    <w:rsid w:val="003B2B00"/>
    <w:rsid w:val="003B555D"/>
    <w:rsid w:val="003B62BE"/>
    <w:rsid w:val="003C34FD"/>
    <w:rsid w:val="003C76E0"/>
    <w:rsid w:val="003D74D1"/>
    <w:rsid w:val="003E263D"/>
    <w:rsid w:val="003F6BF3"/>
    <w:rsid w:val="003F7303"/>
    <w:rsid w:val="00406082"/>
    <w:rsid w:val="004207B4"/>
    <w:rsid w:val="00446697"/>
    <w:rsid w:val="00462BFB"/>
    <w:rsid w:val="00463193"/>
    <w:rsid w:val="004A4E3B"/>
    <w:rsid w:val="004B31C5"/>
    <w:rsid w:val="004C35EA"/>
    <w:rsid w:val="004D371B"/>
    <w:rsid w:val="004F4B26"/>
    <w:rsid w:val="00506E56"/>
    <w:rsid w:val="00520B66"/>
    <w:rsid w:val="00535FAB"/>
    <w:rsid w:val="00550E13"/>
    <w:rsid w:val="00560499"/>
    <w:rsid w:val="005667AD"/>
    <w:rsid w:val="00570611"/>
    <w:rsid w:val="0057715F"/>
    <w:rsid w:val="00592199"/>
    <w:rsid w:val="00597831"/>
    <w:rsid w:val="005A52DA"/>
    <w:rsid w:val="005A6D4D"/>
    <w:rsid w:val="005A7DBF"/>
    <w:rsid w:val="005B42B4"/>
    <w:rsid w:val="005C0DE8"/>
    <w:rsid w:val="005C2CA5"/>
    <w:rsid w:val="005E1EAB"/>
    <w:rsid w:val="005F2817"/>
    <w:rsid w:val="00606DA0"/>
    <w:rsid w:val="00615396"/>
    <w:rsid w:val="00616179"/>
    <w:rsid w:val="00617844"/>
    <w:rsid w:val="00617A84"/>
    <w:rsid w:val="00624A67"/>
    <w:rsid w:val="0062722E"/>
    <w:rsid w:val="00637488"/>
    <w:rsid w:val="00662238"/>
    <w:rsid w:val="006644AC"/>
    <w:rsid w:val="006645FE"/>
    <w:rsid w:val="0068513B"/>
    <w:rsid w:val="00686D4D"/>
    <w:rsid w:val="00696AAF"/>
    <w:rsid w:val="00697977"/>
    <w:rsid w:val="006A38B4"/>
    <w:rsid w:val="006B267D"/>
    <w:rsid w:val="006E66F8"/>
    <w:rsid w:val="006F7863"/>
    <w:rsid w:val="007061D5"/>
    <w:rsid w:val="00710AB0"/>
    <w:rsid w:val="007202DB"/>
    <w:rsid w:val="00727305"/>
    <w:rsid w:val="00731272"/>
    <w:rsid w:val="00731A82"/>
    <w:rsid w:val="00741238"/>
    <w:rsid w:val="00753175"/>
    <w:rsid w:val="00754573"/>
    <w:rsid w:val="00784411"/>
    <w:rsid w:val="007C6FB0"/>
    <w:rsid w:val="007D05A7"/>
    <w:rsid w:val="007E562D"/>
    <w:rsid w:val="007E5D16"/>
    <w:rsid w:val="007E5DB1"/>
    <w:rsid w:val="00810C72"/>
    <w:rsid w:val="00841F7A"/>
    <w:rsid w:val="00842F45"/>
    <w:rsid w:val="00853D3E"/>
    <w:rsid w:val="00855766"/>
    <w:rsid w:val="008608D3"/>
    <w:rsid w:val="00861C4B"/>
    <w:rsid w:val="00866579"/>
    <w:rsid w:val="00875772"/>
    <w:rsid w:val="00884722"/>
    <w:rsid w:val="008A1F03"/>
    <w:rsid w:val="008D2A86"/>
    <w:rsid w:val="008E1470"/>
    <w:rsid w:val="008E5B8E"/>
    <w:rsid w:val="008F319F"/>
    <w:rsid w:val="008F3E3B"/>
    <w:rsid w:val="00913472"/>
    <w:rsid w:val="009214DE"/>
    <w:rsid w:val="0092416A"/>
    <w:rsid w:val="009255EC"/>
    <w:rsid w:val="00930476"/>
    <w:rsid w:val="0093099F"/>
    <w:rsid w:val="00942E8E"/>
    <w:rsid w:val="00947F4C"/>
    <w:rsid w:val="0097043A"/>
    <w:rsid w:val="0097467B"/>
    <w:rsid w:val="00986392"/>
    <w:rsid w:val="00992E77"/>
    <w:rsid w:val="009A79E0"/>
    <w:rsid w:val="009B162D"/>
    <w:rsid w:val="009B4996"/>
    <w:rsid w:val="00A04637"/>
    <w:rsid w:val="00A07E9A"/>
    <w:rsid w:val="00A1252F"/>
    <w:rsid w:val="00A274A4"/>
    <w:rsid w:val="00A34B44"/>
    <w:rsid w:val="00A361EC"/>
    <w:rsid w:val="00A4415F"/>
    <w:rsid w:val="00A55A65"/>
    <w:rsid w:val="00A67D27"/>
    <w:rsid w:val="00A7298C"/>
    <w:rsid w:val="00A731DF"/>
    <w:rsid w:val="00A868B0"/>
    <w:rsid w:val="00AA4CE7"/>
    <w:rsid w:val="00AB1584"/>
    <w:rsid w:val="00AC6FAD"/>
    <w:rsid w:val="00AC7BDE"/>
    <w:rsid w:val="00AD18A8"/>
    <w:rsid w:val="00AD650B"/>
    <w:rsid w:val="00AF2655"/>
    <w:rsid w:val="00B12472"/>
    <w:rsid w:val="00B372AA"/>
    <w:rsid w:val="00B513A8"/>
    <w:rsid w:val="00B86579"/>
    <w:rsid w:val="00BE6FED"/>
    <w:rsid w:val="00BF463B"/>
    <w:rsid w:val="00C0045D"/>
    <w:rsid w:val="00C33D11"/>
    <w:rsid w:val="00C40BEF"/>
    <w:rsid w:val="00C449F6"/>
    <w:rsid w:val="00C767A0"/>
    <w:rsid w:val="00C82362"/>
    <w:rsid w:val="00C8369F"/>
    <w:rsid w:val="00C96505"/>
    <w:rsid w:val="00C96A73"/>
    <w:rsid w:val="00CA2171"/>
    <w:rsid w:val="00CA36B8"/>
    <w:rsid w:val="00CA4FFE"/>
    <w:rsid w:val="00CB3C74"/>
    <w:rsid w:val="00CB3EF0"/>
    <w:rsid w:val="00CB6FCB"/>
    <w:rsid w:val="00CC325A"/>
    <w:rsid w:val="00CC6E97"/>
    <w:rsid w:val="00CD335D"/>
    <w:rsid w:val="00CE3C09"/>
    <w:rsid w:val="00D40A2C"/>
    <w:rsid w:val="00D6053F"/>
    <w:rsid w:val="00D640D7"/>
    <w:rsid w:val="00D942A2"/>
    <w:rsid w:val="00D96174"/>
    <w:rsid w:val="00DB6DA7"/>
    <w:rsid w:val="00DC405D"/>
    <w:rsid w:val="00DE2F36"/>
    <w:rsid w:val="00E00F1A"/>
    <w:rsid w:val="00E03B88"/>
    <w:rsid w:val="00E11B8C"/>
    <w:rsid w:val="00E214F6"/>
    <w:rsid w:val="00E23D56"/>
    <w:rsid w:val="00E24B88"/>
    <w:rsid w:val="00E31DA6"/>
    <w:rsid w:val="00E33560"/>
    <w:rsid w:val="00E364EB"/>
    <w:rsid w:val="00E46D08"/>
    <w:rsid w:val="00E52666"/>
    <w:rsid w:val="00E76A18"/>
    <w:rsid w:val="00EB03EC"/>
    <w:rsid w:val="00EB3FF3"/>
    <w:rsid w:val="00EB4568"/>
    <w:rsid w:val="00EB5C5E"/>
    <w:rsid w:val="00F117CE"/>
    <w:rsid w:val="00F20D2B"/>
    <w:rsid w:val="00F30A24"/>
    <w:rsid w:val="00F360B3"/>
    <w:rsid w:val="00F572FA"/>
    <w:rsid w:val="00F5797E"/>
    <w:rsid w:val="00F61D93"/>
    <w:rsid w:val="00F66D02"/>
    <w:rsid w:val="00F70404"/>
    <w:rsid w:val="00F70ABF"/>
    <w:rsid w:val="00FB78A7"/>
    <w:rsid w:val="00FE20BB"/>
    <w:rsid w:val="00FE4609"/>
    <w:rsid w:val="00FE5F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F8A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4D1"/>
    <w:pPr>
      <w:ind w:left="720"/>
      <w:contextualSpacing/>
    </w:pPr>
    <w:rPr>
      <w:rFonts w:eastAsia="SimSun"/>
    </w:rPr>
  </w:style>
  <w:style w:type="character" w:styleId="FollowedHyperlink">
    <w:name w:val="FollowedHyperlink"/>
    <w:basedOn w:val="DefaultParagraphFont"/>
    <w:uiPriority w:val="99"/>
    <w:semiHidden/>
    <w:unhideWhenUsed/>
    <w:rsid w:val="0062722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2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74D1"/>
    <w:pPr>
      <w:ind w:left="720"/>
      <w:contextualSpacing/>
    </w:pPr>
    <w:rPr>
      <w:rFonts w:eastAsia="SimSun"/>
    </w:rPr>
  </w:style>
  <w:style w:type="character" w:styleId="FollowedHyperlink">
    <w:name w:val="FollowedHyperlink"/>
    <w:basedOn w:val="DefaultParagraphFont"/>
    <w:uiPriority w:val="99"/>
    <w:semiHidden/>
    <w:unhideWhenUsed/>
    <w:rsid w:val="0062722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1089</Words>
  <Characters>6208</Characters>
  <Application>Microsoft Macintosh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36</cp:revision>
  <cp:lastPrinted>2017-03-14T18:42:00Z</cp:lastPrinted>
  <dcterms:created xsi:type="dcterms:W3CDTF">2017-03-14T18:42:00Z</dcterms:created>
  <dcterms:modified xsi:type="dcterms:W3CDTF">2017-03-14T19:08:00Z</dcterms:modified>
</cp:coreProperties>
</file>